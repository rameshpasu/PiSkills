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C5D1E" w14:textId="77777777" w:rsidR="00EB7F5B" w:rsidRDefault="00EB7F5B">
      <w:pPr>
        <w:pStyle w:val="Standard"/>
        <w:ind w:right="22"/>
        <w:rPr>
          <w:rFonts w:cs="Times New Roman"/>
          <w:b/>
          <w:sz w:val="26"/>
          <w:szCs w:val="26"/>
          <w:u w:val="single"/>
        </w:rPr>
      </w:pPr>
    </w:p>
    <w:p w14:paraId="7E9D1179" w14:textId="77777777" w:rsidR="00EB7F5B" w:rsidRDefault="00EB7F5B">
      <w:pPr>
        <w:pStyle w:val="Standard"/>
        <w:ind w:right="22"/>
        <w:rPr>
          <w:rFonts w:cs="Times New Roman"/>
          <w:b/>
          <w:sz w:val="26"/>
          <w:szCs w:val="26"/>
          <w:u w:val="single"/>
        </w:rPr>
      </w:pPr>
    </w:p>
    <w:p w14:paraId="6AB45D65" w14:textId="77777777" w:rsidR="009D14A1" w:rsidRPr="00556F50" w:rsidRDefault="00556F50">
      <w:pPr>
        <w:pStyle w:val="Standard"/>
        <w:ind w:right="22"/>
        <w:rPr>
          <w:rFonts w:cs="Times New Roman"/>
          <w:b/>
          <w:sz w:val="26"/>
          <w:szCs w:val="26"/>
        </w:rPr>
      </w:pPr>
      <w:r w:rsidRPr="00556F50">
        <w:rPr>
          <w:rFonts w:cs="Times New Roman"/>
          <w:b/>
          <w:sz w:val="26"/>
          <w:szCs w:val="26"/>
        </w:rPr>
        <w:t>Name:</w:t>
      </w:r>
      <w:r w:rsidR="009140F0" w:rsidRPr="00556F50">
        <w:rPr>
          <w:rFonts w:cs="Times New Roman"/>
          <w:b/>
          <w:sz w:val="26"/>
          <w:szCs w:val="26"/>
        </w:rPr>
        <w:t xml:space="preserve"> Ramesh Pasula</w:t>
      </w:r>
    </w:p>
    <w:p w14:paraId="246FD112" w14:textId="77777777" w:rsidR="00556F50" w:rsidRPr="00556F50" w:rsidRDefault="0078043A" w:rsidP="00F46B47">
      <w:pPr>
        <w:rPr>
          <w:rFonts w:cs="Times New Roman"/>
          <w:b/>
          <w:sz w:val="26"/>
          <w:szCs w:val="26"/>
        </w:rPr>
      </w:pPr>
      <w:r w:rsidRPr="00556F50">
        <w:rPr>
          <w:rFonts w:cs="Times New Roman"/>
          <w:b/>
          <w:sz w:val="26"/>
          <w:szCs w:val="26"/>
        </w:rPr>
        <w:t>E-mail:</w:t>
      </w:r>
      <w:r w:rsidR="00F46B47" w:rsidRPr="00556F50">
        <w:rPr>
          <w:rFonts w:ascii="Arial" w:hAnsi="Arial" w:cs="Arial"/>
          <w:color w:val="0000FF"/>
          <w:szCs w:val="20"/>
        </w:rPr>
        <w:t xml:space="preserve"> </w:t>
      </w:r>
      <w:r w:rsidR="00D5170B" w:rsidRPr="00556F50">
        <w:rPr>
          <w:rFonts w:ascii="Arial" w:hAnsi="Arial" w:cs="Arial"/>
          <w:color w:val="0000FF"/>
          <w:szCs w:val="20"/>
        </w:rPr>
        <w:t>ramesh_pasula@persistent</w:t>
      </w:r>
      <w:r w:rsidR="00F46B47" w:rsidRPr="00556F50">
        <w:rPr>
          <w:rFonts w:ascii="Arial" w:eastAsia="Times New Roman" w:hAnsi="Arial" w:cs="Arial"/>
          <w:color w:val="0000FF"/>
          <w:kern w:val="0"/>
          <w:lang w:eastAsia="en-US" w:bidi="ar-SA"/>
        </w:rPr>
        <w:t>.com</w:t>
      </w:r>
      <w:r w:rsidR="00EC0A5E" w:rsidRPr="00556F50">
        <w:rPr>
          <w:rFonts w:cs="Times New Roman"/>
          <w:b/>
          <w:sz w:val="32"/>
          <w:szCs w:val="26"/>
        </w:rPr>
        <w:tab/>
      </w:r>
      <w:r w:rsidR="00EC0A5E" w:rsidRPr="00556F50">
        <w:rPr>
          <w:rFonts w:cs="Times New Roman"/>
          <w:b/>
          <w:sz w:val="26"/>
          <w:szCs w:val="26"/>
        </w:rPr>
        <w:tab/>
      </w:r>
      <w:r w:rsidR="00EC0A5E" w:rsidRPr="00556F50">
        <w:rPr>
          <w:rFonts w:cs="Times New Roman"/>
          <w:b/>
          <w:sz w:val="26"/>
          <w:szCs w:val="26"/>
        </w:rPr>
        <w:tab/>
      </w:r>
      <w:r w:rsidR="00EC0A5E" w:rsidRPr="00556F50">
        <w:rPr>
          <w:rFonts w:cs="Times New Roman"/>
          <w:b/>
          <w:sz w:val="26"/>
          <w:szCs w:val="26"/>
        </w:rPr>
        <w:tab/>
      </w:r>
    </w:p>
    <w:p w14:paraId="70B47029" w14:textId="77777777" w:rsidR="009D14A1" w:rsidRPr="00556F50" w:rsidRDefault="0078043A" w:rsidP="00F46B47">
      <w:pPr>
        <w:rPr>
          <w:rFonts w:ascii="Arial" w:eastAsia="Times New Roman" w:hAnsi="Arial" w:cs="Arial"/>
          <w:color w:val="0000FF"/>
          <w:kern w:val="0"/>
          <w:sz w:val="20"/>
          <w:szCs w:val="20"/>
          <w:lang w:eastAsia="en-US" w:bidi="ar-SA"/>
        </w:rPr>
      </w:pPr>
      <w:r w:rsidRPr="00556F50">
        <w:rPr>
          <w:rFonts w:cs="Times New Roman"/>
          <w:b/>
          <w:sz w:val="26"/>
          <w:szCs w:val="26"/>
        </w:rPr>
        <w:t>Mobile: +91-</w:t>
      </w:r>
      <w:r w:rsidR="003D4FF3" w:rsidRPr="00556F50">
        <w:rPr>
          <w:rFonts w:cs="Times New Roman"/>
          <w:b/>
          <w:sz w:val="26"/>
          <w:szCs w:val="26"/>
        </w:rPr>
        <w:t>9959515469</w:t>
      </w:r>
    </w:p>
    <w:p w14:paraId="553FBFD1" w14:textId="77777777" w:rsidR="009D14A1" w:rsidRPr="00CD0388" w:rsidRDefault="009D14A1">
      <w:pPr>
        <w:pStyle w:val="Standard"/>
        <w:rPr>
          <w:rFonts w:cs="Times New Roman"/>
          <w:b/>
          <w:color w:val="000000"/>
          <w:sz w:val="22"/>
          <w:szCs w:val="22"/>
          <w:u w:val="single"/>
        </w:rPr>
      </w:pPr>
    </w:p>
    <w:p w14:paraId="09AE9690" w14:textId="77777777" w:rsidR="005426D8" w:rsidRPr="00770024" w:rsidRDefault="005426D8" w:rsidP="00770024">
      <w:pPr>
        <w:pStyle w:val="Tit"/>
      </w:pPr>
      <w:r w:rsidRPr="00770024">
        <w:t>Career Objectives:</w:t>
      </w:r>
    </w:p>
    <w:p w14:paraId="09D2B96E" w14:textId="64F9CA93" w:rsidR="002F762E" w:rsidRPr="008866E6" w:rsidRDefault="002F762E" w:rsidP="002F762E">
      <w:pPr>
        <w:tabs>
          <w:tab w:val="right" w:pos="8640"/>
        </w:tabs>
        <w:rPr>
          <w:rFonts w:cs="Times New Roman"/>
          <w:sz w:val="26"/>
          <w:szCs w:val="26"/>
        </w:rPr>
      </w:pPr>
      <w:r w:rsidRPr="008866E6">
        <w:rPr>
          <w:rFonts w:cs="Times New Roman"/>
          <w:sz w:val="26"/>
          <w:szCs w:val="26"/>
        </w:rPr>
        <w:t>Seeki</w:t>
      </w:r>
      <w:r w:rsidR="000761EF">
        <w:rPr>
          <w:rFonts w:cs="Times New Roman"/>
          <w:sz w:val="26"/>
          <w:szCs w:val="26"/>
        </w:rPr>
        <w:t>ng a chal</w:t>
      </w:r>
      <w:r w:rsidR="00322B28">
        <w:rPr>
          <w:rFonts w:cs="Times New Roman"/>
          <w:sz w:val="26"/>
          <w:szCs w:val="26"/>
        </w:rPr>
        <w:t xml:space="preserve">lenging position as a Software </w:t>
      </w:r>
      <w:r w:rsidR="000761EF">
        <w:rPr>
          <w:rFonts w:cs="Times New Roman"/>
          <w:sz w:val="26"/>
          <w:szCs w:val="26"/>
        </w:rPr>
        <w:t>P</w:t>
      </w:r>
      <w:r w:rsidRPr="008866E6">
        <w:rPr>
          <w:rFonts w:cs="Times New Roman"/>
          <w:sz w:val="26"/>
          <w:szCs w:val="26"/>
        </w:rPr>
        <w:t xml:space="preserve">rofessional with innovativeness and </w:t>
      </w:r>
      <w:r w:rsidR="00014012" w:rsidRPr="008866E6">
        <w:rPr>
          <w:rFonts w:cs="Times New Roman"/>
          <w:sz w:val="26"/>
          <w:szCs w:val="26"/>
        </w:rPr>
        <w:t>problem-solving</w:t>
      </w:r>
      <w:r w:rsidRPr="008866E6">
        <w:rPr>
          <w:rFonts w:cs="Times New Roman"/>
          <w:sz w:val="26"/>
          <w:szCs w:val="26"/>
        </w:rPr>
        <w:t xml:space="preserve"> capability.</w:t>
      </w:r>
    </w:p>
    <w:p w14:paraId="74205D64" w14:textId="77777777" w:rsidR="005426D8" w:rsidRPr="00CD0388" w:rsidRDefault="005426D8" w:rsidP="005426D8">
      <w:pPr>
        <w:pStyle w:val="Textbody"/>
        <w:ind w:firstLine="720"/>
        <w:rPr>
          <w:rFonts w:cs="Times New Roman"/>
          <w:b w:val="0"/>
          <w:sz w:val="22"/>
          <w:szCs w:val="22"/>
          <w:u w:val="single"/>
        </w:rPr>
      </w:pPr>
    </w:p>
    <w:p w14:paraId="18ABBA85" w14:textId="77777777" w:rsidR="005426D8" w:rsidRPr="00770024" w:rsidRDefault="005426D8" w:rsidP="00770024">
      <w:pPr>
        <w:pStyle w:val="Tit"/>
      </w:pPr>
      <w:r w:rsidRPr="00770024">
        <w:t>Experience Highlights</w:t>
      </w:r>
    </w:p>
    <w:p w14:paraId="0F1F3718" w14:textId="26894904" w:rsidR="002F762E" w:rsidRDefault="00EB3345" w:rsidP="00D64199">
      <w:pPr>
        <w:widowControl/>
        <w:numPr>
          <w:ilvl w:val="0"/>
          <w:numId w:val="4"/>
        </w:numPr>
        <w:autoSpaceDE w:val="0"/>
        <w:autoSpaceDN/>
        <w:spacing w:line="360" w:lineRule="auto"/>
        <w:jc w:val="both"/>
        <w:textAlignment w:val="auto"/>
        <w:rPr>
          <w:rFonts w:cs="Times New Roman"/>
          <w:sz w:val="26"/>
          <w:szCs w:val="26"/>
        </w:rPr>
      </w:pPr>
      <w:r>
        <w:rPr>
          <w:rFonts w:cs="Times New Roman"/>
          <w:b/>
          <w:sz w:val="26"/>
          <w:szCs w:val="26"/>
        </w:rPr>
        <w:t>7</w:t>
      </w:r>
      <w:r w:rsidR="00F1208B">
        <w:rPr>
          <w:rFonts w:cs="Times New Roman"/>
          <w:b/>
          <w:sz w:val="26"/>
          <w:szCs w:val="26"/>
        </w:rPr>
        <w:t>.</w:t>
      </w:r>
      <w:r w:rsidR="00264F7F">
        <w:rPr>
          <w:rFonts w:cs="Times New Roman"/>
          <w:b/>
          <w:sz w:val="26"/>
          <w:szCs w:val="26"/>
        </w:rPr>
        <w:t>10</w:t>
      </w:r>
      <w:r w:rsidR="008C4BA0">
        <w:rPr>
          <w:rFonts w:cs="Times New Roman"/>
          <w:b/>
          <w:sz w:val="26"/>
          <w:szCs w:val="26"/>
        </w:rPr>
        <w:t xml:space="preserve"> </w:t>
      </w:r>
      <w:r w:rsidR="00816B9A">
        <w:rPr>
          <w:rFonts w:cs="Times New Roman"/>
          <w:sz w:val="26"/>
          <w:szCs w:val="26"/>
        </w:rPr>
        <w:t>Y</w:t>
      </w:r>
      <w:r w:rsidR="002F762E">
        <w:rPr>
          <w:rFonts w:cs="Times New Roman"/>
          <w:sz w:val="26"/>
          <w:szCs w:val="26"/>
        </w:rPr>
        <w:t>ears</w:t>
      </w:r>
      <w:r w:rsidR="00816B9A">
        <w:rPr>
          <w:rFonts w:cs="Times New Roman"/>
          <w:sz w:val="26"/>
          <w:szCs w:val="26"/>
        </w:rPr>
        <w:t xml:space="preserve"> </w:t>
      </w:r>
      <w:r w:rsidR="002F762E">
        <w:rPr>
          <w:rFonts w:cs="Times New Roman"/>
          <w:sz w:val="26"/>
          <w:szCs w:val="26"/>
        </w:rPr>
        <w:t>of</w:t>
      </w:r>
      <w:r w:rsidR="00816B9A">
        <w:rPr>
          <w:rFonts w:cs="Times New Roman"/>
          <w:sz w:val="26"/>
          <w:szCs w:val="26"/>
        </w:rPr>
        <w:t xml:space="preserve"> </w:t>
      </w:r>
      <w:r w:rsidR="00327A8E" w:rsidRPr="00327A8E">
        <w:rPr>
          <w:rFonts w:cs="Times New Roman"/>
          <w:sz w:val="26"/>
          <w:szCs w:val="26"/>
        </w:rPr>
        <w:t>E</w:t>
      </w:r>
      <w:r w:rsidR="00932FA9">
        <w:rPr>
          <w:rFonts w:cs="Times New Roman"/>
          <w:sz w:val="26"/>
          <w:szCs w:val="26"/>
        </w:rPr>
        <w:t xml:space="preserve">xperience in Software </w:t>
      </w:r>
      <w:r w:rsidR="00846B2B">
        <w:rPr>
          <w:rFonts w:cs="Times New Roman"/>
          <w:sz w:val="26"/>
          <w:szCs w:val="26"/>
        </w:rPr>
        <w:t>Industry on Java/</w:t>
      </w:r>
      <w:r w:rsidR="00FD52B7">
        <w:rPr>
          <w:rFonts w:cs="Times New Roman"/>
          <w:sz w:val="26"/>
          <w:szCs w:val="26"/>
        </w:rPr>
        <w:t>J2EE</w:t>
      </w:r>
      <w:r w:rsidR="00FF1E0A">
        <w:rPr>
          <w:rFonts w:cs="Times New Roman"/>
          <w:sz w:val="26"/>
          <w:szCs w:val="26"/>
        </w:rPr>
        <w:t>, Frameworks</w:t>
      </w:r>
      <w:r w:rsidR="00FD52B7">
        <w:rPr>
          <w:rFonts w:cs="Times New Roman"/>
          <w:sz w:val="26"/>
          <w:szCs w:val="26"/>
        </w:rPr>
        <w:t>.</w:t>
      </w:r>
    </w:p>
    <w:p w14:paraId="01014F54" w14:textId="33107AA1" w:rsidR="00430A96" w:rsidRDefault="00430A96" w:rsidP="00430A96">
      <w:pPr>
        <w:widowControl/>
        <w:numPr>
          <w:ilvl w:val="0"/>
          <w:numId w:val="4"/>
        </w:numPr>
        <w:autoSpaceDE w:val="0"/>
        <w:autoSpaceDN/>
        <w:spacing w:line="360" w:lineRule="auto"/>
        <w:jc w:val="both"/>
        <w:textAlignment w:val="auto"/>
        <w:rPr>
          <w:rFonts w:cs="Times New Roman"/>
          <w:sz w:val="26"/>
          <w:szCs w:val="26"/>
        </w:rPr>
      </w:pPr>
      <w:r>
        <w:rPr>
          <w:rFonts w:cs="Times New Roman"/>
          <w:sz w:val="26"/>
          <w:szCs w:val="26"/>
        </w:rPr>
        <w:t xml:space="preserve">Having Knowledge on </w:t>
      </w:r>
      <w:r>
        <w:rPr>
          <w:rFonts w:cs="Times New Roman"/>
          <w:b/>
          <w:sz w:val="26"/>
          <w:szCs w:val="26"/>
        </w:rPr>
        <w:t>AWS</w:t>
      </w:r>
      <w:r>
        <w:rPr>
          <w:rFonts w:cs="Times New Roman"/>
          <w:sz w:val="26"/>
          <w:szCs w:val="26"/>
        </w:rPr>
        <w:t>.</w:t>
      </w:r>
    </w:p>
    <w:p w14:paraId="2A4CFBF2" w14:textId="41AE90AA" w:rsidR="00430A96" w:rsidRDefault="00430A96" w:rsidP="00430A96">
      <w:pPr>
        <w:widowControl/>
        <w:numPr>
          <w:ilvl w:val="0"/>
          <w:numId w:val="4"/>
        </w:numPr>
        <w:autoSpaceDE w:val="0"/>
        <w:autoSpaceDN/>
        <w:spacing w:line="360" w:lineRule="auto"/>
        <w:jc w:val="both"/>
        <w:textAlignment w:val="auto"/>
        <w:rPr>
          <w:rFonts w:cs="Times New Roman"/>
          <w:sz w:val="26"/>
          <w:szCs w:val="26"/>
        </w:rPr>
      </w:pPr>
      <w:r>
        <w:rPr>
          <w:rFonts w:cs="Times New Roman"/>
          <w:sz w:val="26"/>
          <w:szCs w:val="26"/>
        </w:rPr>
        <w:t xml:space="preserve">Having Knowledge on </w:t>
      </w:r>
      <w:r>
        <w:rPr>
          <w:rFonts w:cs="Times New Roman"/>
          <w:b/>
          <w:sz w:val="26"/>
          <w:szCs w:val="26"/>
        </w:rPr>
        <w:t>DevOps</w:t>
      </w:r>
      <w:r>
        <w:rPr>
          <w:rFonts w:cs="Times New Roman"/>
          <w:sz w:val="26"/>
          <w:szCs w:val="26"/>
        </w:rPr>
        <w:t>.</w:t>
      </w:r>
    </w:p>
    <w:p w14:paraId="3B913EBA" w14:textId="77777777" w:rsidR="002A155B" w:rsidRDefault="00FF1E0A" w:rsidP="00D64199">
      <w:pPr>
        <w:widowControl/>
        <w:numPr>
          <w:ilvl w:val="0"/>
          <w:numId w:val="4"/>
        </w:numPr>
        <w:autoSpaceDE w:val="0"/>
        <w:autoSpaceDN/>
        <w:spacing w:line="360" w:lineRule="auto"/>
        <w:jc w:val="both"/>
        <w:textAlignment w:val="auto"/>
        <w:rPr>
          <w:rFonts w:cs="Times New Roman"/>
          <w:sz w:val="26"/>
          <w:szCs w:val="26"/>
        </w:rPr>
      </w:pPr>
      <w:r>
        <w:rPr>
          <w:rFonts w:cs="Times New Roman"/>
          <w:sz w:val="26"/>
          <w:szCs w:val="26"/>
        </w:rPr>
        <w:t>Having Knowledge</w:t>
      </w:r>
      <w:r w:rsidR="002A155B">
        <w:rPr>
          <w:rFonts w:cs="Times New Roman"/>
          <w:sz w:val="26"/>
          <w:szCs w:val="26"/>
        </w:rPr>
        <w:t xml:space="preserve"> on </w:t>
      </w:r>
      <w:r w:rsidR="00852C27" w:rsidRPr="002A155B">
        <w:rPr>
          <w:rFonts w:cs="Times New Roman"/>
          <w:b/>
          <w:sz w:val="26"/>
          <w:szCs w:val="26"/>
        </w:rPr>
        <w:t>Micro Services</w:t>
      </w:r>
      <w:r w:rsidR="002A155B">
        <w:rPr>
          <w:rFonts w:cs="Times New Roman"/>
          <w:sz w:val="26"/>
          <w:szCs w:val="26"/>
        </w:rPr>
        <w:t>.</w:t>
      </w:r>
    </w:p>
    <w:p w14:paraId="4E204973" w14:textId="79788252" w:rsidR="00A5163F" w:rsidRDefault="00A5163F" w:rsidP="00A5163F">
      <w:pPr>
        <w:widowControl/>
        <w:numPr>
          <w:ilvl w:val="0"/>
          <w:numId w:val="4"/>
        </w:numPr>
        <w:autoSpaceDE w:val="0"/>
        <w:autoSpaceDN/>
        <w:spacing w:line="360" w:lineRule="auto"/>
        <w:jc w:val="both"/>
        <w:textAlignment w:val="auto"/>
        <w:rPr>
          <w:rFonts w:cs="Times New Roman"/>
          <w:sz w:val="26"/>
          <w:szCs w:val="26"/>
        </w:rPr>
      </w:pPr>
      <w:r>
        <w:rPr>
          <w:rFonts w:cs="Times New Roman"/>
          <w:sz w:val="26"/>
          <w:szCs w:val="26"/>
        </w:rPr>
        <w:t xml:space="preserve">Having Knowledge on </w:t>
      </w:r>
      <w:r w:rsidR="00251973">
        <w:rPr>
          <w:rFonts w:cs="Times New Roman"/>
          <w:b/>
          <w:sz w:val="26"/>
          <w:szCs w:val="26"/>
        </w:rPr>
        <w:t>Restful</w:t>
      </w:r>
      <w:r w:rsidRPr="002A155B">
        <w:rPr>
          <w:rFonts w:cs="Times New Roman"/>
          <w:b/>
          <w:sz w:val="26"/>
          <w:szCs w:val="26"/>
        </w:rPr>
        <w:t xml:space="preserve"> </w:t>
      </w:r>
      <w:r w:rsidR="007E2213">
        <w:rPr>
          <w:rFonts w:cs="Times New Roman"/>
          <w:b/>
          <w:sz w:val="26"/>
          <w:szCs w:val="26"/>
        </w:rPr>
        <w:t>Web</w:t>
      </w:r>
      <w:r w:rsidR="007E2213" w:rsidRPr="002A155B">
        <w:rPr>
          <w:rFonts w:cs="Times New Roman"/>
          <w:b/>
          <w:sz w:val="26"/>
          <w:szCs w:val="26"/>
        </w:rPr>
        <w:t xml:space="preserve"> Services</w:t>
      </w:r>
      <w:r>
        <w:rPr>
          <w:rFonts w:cs="Times New Roman"/>
          <w:sz w:val="26"/>
          <w:szCs w:val="26"/>
        </w:rPr>
        <w:t>.</w:t>
      </w:r>
    </w:p>
    <w:p w14:paraId="47AE9F7D" w14:textId="77777777" w:rsidR="001D1C32" w:rsidRPr="000E44E9" w:rsidRDefault="001D1C32" w:rsidP="00D64199">
      <w:pPr>
        <w:widowControl/>
        <w:numPr>
          <w:ilvl w:val="0"/>
          <w:numId w:val="4"/>
        </w:numPr>
        <w:autoSpaceDE w:val="0"/>
        <w:autoSpaceDN/>
        <w:spacing w:line="360" w:lineRule="auto"/>
        <w:jc w:val="both"/>
        <w:textAlignment w:val="auto"/>
        <w:rPr>
          <w:rFonts w:cs="Times New Roman"/>
          <w:sz w:val="26"/>
          <w:szCs w:val="26"/>
        </w:rPr>
      </w:pPr>
      <w:r>
        <w:rPr>
          <w:rFonts w:cs="Times New Roman"/>
          <w:sz w:val="26"/>
          <w:szCs w:val="26"/>
        </w:rPr>
        <w:t>Working</w:t>
      </w:r>
      <w:r w:rsidR="00927F8A">
        <w:rPr>
          <w:rFonts w:cs="Times New Roman"/>
          <w:sz w:val="26"/>
          <w:szCs w:val="26"/>
        </w:rPr>
        <w:t xml:space="preserve"> </w:t>
      </w:r>
      <w:r w:rsidR="007D7C8B">
        <w:rPr>
          <w:rFonts w:cs="Times New Roman"/>
          <w:sz w:val="26"/>
          <w:szCs w:val="26"/>
        </w:rPr>
        <w:t>Experience</w:t>
      </w:r>
      <w:r>
        <w:rPr>
          <w:rFonts w:cs="Times New Roman"/>
          <w:sz w:val="26"/>
          <w:szCs w:val="26"/>
        </w:rPr>
        <w:t xml:space="preserve"> on </w:t>
      </w:r>
      <w:r w:rsidRPr="00AA49BA">
        <w:rPr>
          <w:rFonts w:cs="Times New Roman"/>
          <w:b/>
          <w:sz w:val="26"/>
          <w:szCs w:val="26"/>
        </w:rPr>
        <w:t>Spring</w:t>
      </w:r>
      <w:r w:rsidRPr="00D633FC">
        <w:rPr>
          <w:rFonts w:cs="Times New Roman"/>
          <w:b/>
          <w:sz w:val="26"/>
          <w:szCs w:val="26"/>
        </w:rPr>
        <w:t xml:space="preserve"> </w:t>
      </w:r>
      <w:r w:rsidR="00FF1E0A" w:rsidRPr="00D633FC">
        <w:rPr>
          <w:rFonts w:cs="Times New Roman"/>
          <w:b/>
          <w:sz w:val="26"/>
          <w:szCs w:val="26"/>
        </w:rPr>
        <w:t>Boot</w:t>
      </w:r>
      <w:r w:rsidR="00FF1E0A">
        <w:rPr>
          <w:rFonts w:cs="Times New Roman"/>
          <w:sz w:val="26"/>
          <w:szCs w:val="26"/>
        </w:rPr>
        <w:t xml:space="preserve"> Framework</w:t>
      </w:r>
      <w:r>
        <w:rPr>
          <w:rFonts w:cs="Times New Roman"/>
          <w:b/>
          <w:sz w:val="26"/>
          <w:szCs w:val="26"/>
        </w:rPr>
        <w:t>.</w:t>
      </w:r>
    </w:p>
    <w:p w14:paraId="112948AB" w14:textId="77777777" w:rsidR="00735AAD" w:rsidRPr="00386F38" w:rsidRDefault="00D05D14" w:rsidP="00D64199">
      <w:pPr>
        <w:widowControl/>
        <w:numPr>
          <w:ilvl w:val="0"/>
          <w:numId w:val="4"/>
        </w:numPr>
        <w:autoSpaceDE w:val="0"/>
        <w:autoSpaceDN/>
        <w:spacing w:line="360" w:lineRule="auto"/>
        <w:jc w:val="both"/>
        <w:textAlignment w:val="auto"/>
        <w:rPr>
          <w:rFonts w:cs="Times New Roman"/>
          <w:sz w:val="26"/>
          <w:szCs w:val="26"/>
        </w:rPr>
      </w:pPr>
      <w:r>
        <w:rPr>
          <w:rFonts w:cs="Times New Roman"/>
          <w:sz w:val="26"/>
          <w:szCs w:val="26"/>
        </w:rPr>
        <w:t xml:space="preserve">Working </w:t>
      </w:r>
      <w:r w:rsidR="00401815">
        <w:rPr>
          <w:rFonts w:cs="Times New Roman"/>
          <w:sz w:val="26"/>
          <w:szCs w:val="26"/>
        </w:rPr>
        <w:t xml:space="preserve">Experience </w:t>
      </w:r>
      <w:r>
        <w:rPr>
          <w:rFonts w:cs="Times New Roman"/>
          <w:sz w:val="26"/>
          <w:szCs w:val="26"/>
        </w:rPr>
        <w:t xml:space="preserve">on </w:t>
      </w:r>
      <w:r>
        <w:rPr>
          <w:rFonts w:cs="Times New Roman"/>
          <w:b/>
          <w:sz w:val="26"/>
          <w:szCs w:val="26"/>
        </w:rPr>
        <w:t xml:space="preserve">Spring </w:t>
      </w:r>
      <w:r>
        <w:rPr>
          <w:rFonts w:cs="Times New Roman"/>
          <w:sz w:val="26"/>
          <w:szCs w:val="26"/>
        </w:rPr>
        <w:t>Framework.</w:t>
      </w:r>
    </w:p>
    <w:p w14:paraId="77D57BD2" w14:textId="77777777" w:rsidR="00386F38" w:rsidRPr="00E30355" w:rsidRDefault="00386F38" w:rsidP="00D64199">
      <w:pPr>
        <w:widowControl/>
        <w:numPr>
          <w:ilvl w:val="0"/>
          <w:numId w:val="4"/>
        </w:numPr>
        <w:autoSpaceDE w:val="0"/>
        <w:autoSpaceDN/>
        <w:spacing w:line="360" w:lineRule="auto"/>
        <w:jc w:val="both"/>
        <w:textAlignment w:val="auto"/>
        <w:rPr>
          <w:rFonts w:cs="Times New Roman"/>
          <w:sz w:val="26"/>
          <w:szCs w:val="26"/>
        </w:rPr>
      </w:pPr>
      <w:r>
        <w:rPr>
          <w:rFonts w:cs="Times New Roman"/>
          <w:sz w:val="26"/>
          <w:szCs w:val="26"/>
        </w:rPr>
        <w:t xml:space="preserve">Working </w:t>
      </w:r>
      <w:r w:rsidR="00401815">
        <w:rPr>
          <w:rFonts w:cs="Times New Roman"/>
          <w:sz w:val="26"/>
          <w:szCs w:val="26"/>
        </w:rPr>
        <w:t xml:space="preserve">Experience </w:t>
      </w:r>
      <w:r>
        <w:rPr>
          <w:rFonts w:cs="Times New Roman"/>
          <w:sz w:val="26"/>
          <w:szCs w:val="26"/>
        </w:rPr>
        <w:t xml:space="preserve">on </w:t>
      </w:r>
      <w:r>
        <w:rPr>
          <w:rFonts w:cs="Times New Roman"/>
          <w:b/>
          <w:sz w:val="26"/>
          <w:szCs w:val="26"/>
        </w:rPr>
        <w:t xml:space="preserve">Struts </w:t>
      </w:r>
      <w:r>
        <w:rPr>
          <w:rFonts w:cs="Times New Roman"/>
          <w:sz w:val="26"/>
          <w:szCs w:val="26"/>
        </w:rPr>
        <w:t>Framework.</w:t>
      </w:r>
    </w:p>
    <w:p w14:paraId="53FC0DDD" w14:textId="77777777" w:rsidR="00D64199" w:rsidRDefault="00C07CDA" w:rsidP="009140F0">
      <w:pPr>
        <w:widowControl/>
        <w:numPr>
          <w:ilvl w:val="0"/>
          <w:numId w:val="4"/>
        </w:numPr>
        <w:shd w:val="clear" w:color="auto" w:fill="FFFFFF"/>
        <w:suppressAutoHyphens w:val="0"/>
        <w:autoSpaceDE w:val="0"/>
        <w:autoSpaceDN/>
        <w:spacing w:line="360" w:lineRule="auto"/>
        <w:ind w:right="45"/>
        <w:jc w:val="both"/>
        <w:textAlignment w:val="auto"/>
        <w:rPr>
          <w:rFonts w:cs="Times New Roman"/>
          <w:sz w:val="22"/>
          <w:szCs w:val="22"/>
        </w:rPr>
      </w:pPr>
      <w:r>
        <w:rPr>
          <w:rFonts w:cs="Times New Roman"/>
          <w:sz w:val="26"/>
          <w:szCs w:val="26"/>
        </w:rPr>
        <w:t xml:space="preserve">Working </w:t>
      </w:r>
      <w:r w:rsidR="00401815">
        <w:rPr>
          <w:rFonts w:cs="Times New Roman"/>
          <w:sz w:val="26"/>
          <w:szCs w:val="26"/>
        </w:rPr>
        <w:t xml:space="preserve">Experience </w:t>
      </w:r>
      <w:r w:rsidR="001D1C32">
        <w:rPr>
          <w:rFonts w:cs="Arial"/>
          <w:sz w:val="26"/>
          <w:szCs w:val="26"/>
        </w:rPr>
        <w:t xml:space="preserve">in </w:t>
      </w:r>
      <w:r w:rsidR="001D1C32" w:rsidRPr="001D1C32">
        <w:rPr>
          <w:rFonts w:cs="Arial"/>
          <w:b/>
          <w:sz w:val="26"/>
          <w:szCs w:val="26"/>
        </w:rPr>
        <w:t xml:space="preserve">Hibernate </w:t>
      </w:r>
      <w:r w:rsidR="00701AC3" w:rsidRPr="001D1C32">
        <w:rPr>
          <w:rFonts w:cs="Arial"/>
          <w:b/>
          <w:sz w:val="26"/>
          <w:szCs w:val="26"/>
        </w:rPr>
        <w:t>ORM</w:t>
      </w:r>
      <w:r w:rsidR="00701AC3" w:rsidRPr="00701AC3">
        <w:rPr>
          <w:rFonts w:cs="Arial"/>
          <w:sz w:val="26"/>
          <w:szCs w:val="26"/>
        </w:rPr>
        <w:t xml:space="preserve"> tool</w:t>
      </w:r>
      <w:r w:rsidR="0078043A" w:rsidRPr="00701AC3">
        <w:rPr>
          <w:rFonts w:cs="Times New Roman"/>
          <w:sz w:val="22"/>
          <w:szCs w:val="22"/>
        </w:rPr>
        <w:t>.</w:t>
      </w:r>
    </w:p>
    <w:p w14:paraId="07ACCAC1" w14:textId="77777777" w:rsidR="002904F6" w:rsidRPr="00130ECE" w:rsidRDefault="00FF1E0A" w:rsidP="009140F0">
      <w:pPr>
        <w:widowControl/>
        <w:numPr>
          <w:ilvl w:val="0"/>
          <w:numId w:val="4"/>
        </w:numPr>
        <w:shd w:val="clear" w:color="auto" w:fill="FFFFFF"/>
        <w:suppressAutoHyphens w:val="0"/>
        <w:autoSpaceDE w:val="0"/>
        <w:autoSpaceDN/>
        <w:spacing w:line="360" w:lineRule="auto"/>
        <w:ind w:right="45"/>
        <w:jc w:val="both"/>
        <w:textAlignment w:val="auto"/>
        <w:rPr>
          <w:rFonts w:cs="Times New Roman"/>
          <w:sz w:val="22"/>
          <w:szCs w:val="22"/>
        </w:rPr>
      </w:pPr>
      <w:r>
        <w:rPr>
          <w:rFonts w:cs="Times New Roman"/>
          <w:sz w:val="26"/>
          <w:szCs w:val="26"/>
        </w:rPr>
        <w:t xml:space="preserve">Working Experience </w:t>
      </w:r>
      <w:r w:rsidR="002904F6">
        <w:rPr>
          <w:rFonts w:cs="Arial"/>
          <w:sz w:val="26"/>
          <w:szCs w:val="26"/>
        </w:rPr>
        <w:t xml:space="preserve">in </w:t>
      </w:r>
      <w:r w:rsidR="0076530C">
        <w:rPr>
          <w:rFonts w:cs="Arial"/>
          <w:b/>
          <w:sz w:val="26"/>
          <w:szCs w:val="26"/>
        </w:rPr>
        <w:t>Angular</w:t>
      </w:r>
      <w:r w:rsidR="002904F6">
        <w:rPr>
          <w:rFonts w:cs="Arial"/>
          <w:sz w:val="26"/>
          <w:szCs w:val="26"/>
        </w:rPr>
        <w:t>.</w:t>
      </w:r>
    </w:p>
    <w:p w14:paraId="0AEAFE12" w14:textId="77777777" w:rsidR="003A4C6F" w:rsidRPr="00AC4675" w:rsidRDefault="00A77535" w:rsidP="00285DBA">
      <w:pPr>
        <w:widowControl/>
        <w:numPr>
          <w:ilvl w:val="0"/>
          <w:numId w:val="4"/>
        </w:numPr>
        <w:shd w:val="clear" w:color="auto" w:fill="FFFFFF"/>
        <w:suppressAutoHyphens w:val="0"/>
        <w:autoSpaceDE w:val="0"/>
        <w:autoSpaceDN/>
        <w:spacing w:line="360" w:lineRule="auto"/>
        <w:ind w:right="45"/>
        <w:jc w:val="both"/>
        <w:textAlignment w:val="auto"/>
        <w:rPr>
          <w:rFonts w:cs="Times New Roman"/>
          <w:sz w:val="22"/>
          <w:szCs w:val="22"/>
        </w:rPr>
      </w:pPr>
      <w:r>
        <w:rPr>
          <w:rFonts w:cs="Times New Roman"/>
          <w:sz w:val="26"/>
          <w:szCs w:val="26"/>
        </w:rPr>
        <w:t xml:space="preserve">Working Experience </w:t>
      </w:r>
      <w:r w:rsidR="003A4C6F">
        <w:rPr>
          <w:rFonts w:cs="Arial"/>
          <w:sz w:val="26"/>
          <w:szCs w:val="26"/>
        </w:rPr>
        <w:t xml:space="preserve">in </w:t>
      </w:r>
      <w:r w:rsidR="003A4C6F">
        <w:rPr>
          <w:rFonts w:cs="Arial"/>
          <w:b/>
          <w:sz w:val="26"/>
          <w:szCs w:val="26"/>
        </w:rPr>
        <w:t>Jsps.</w:t>
      </w:r>
    </w:p>
    <w:p w14:paraId="7421B59A" w14:textId="77777777" w:rsidR="00AC4675" w:rsidRPr="00130ECE" w:rsidRDefault="00AC4675" w:rsidP="00AC4675">
      <w:pPr>
        <w:widowControl/>
        <w:numPr>
          <w:ilvl w:val="0"/>
          <w:numId w:val="4"/>
        </w:numPr>
        <w:shd w:val="clear" w:color="auto" w:fill="FFFFFF"/>
        <w:suppressAutoHyphens w:val="0"/>
        <w:autoSpaceDE w:val="0"/>
        <w:autoSpaceDN/>
        <w:spacing w:line="360" w:lineRule="auto"/>
        <w:ind w:right="45"/>
        <w:jc w:val="both"/>
        <w:textAlignment w:val="auto"/>
        <w:rPr>
          <w:rFonts w:cs="Times New Roman"/>
          <w:sz w:val="22"/>
          <w:szCs w:val="22"/>
        </w:rPr>
      </w:pPr>
      <w:r>
        <w:rPr>
          <w:rFonts w:cs="Times New Roman"/>
          <w:sz w:val="26"/>
          <w:szCs w:val="26"/>
        </w:rPr>
        <w:t xml:space="preserve">Working Experience </w:t>
      </w:r>
      <w:r>
        <w:rPr>
          <w:rFonts w:cs="Arial"/>
          <w:sz w:val="26"/>
          <w:szCs w:val="26"/>
        </w:rPr>
        <w:t xml:space="preserve">in </w:t>
      </w:r>
      <w:r w:rsidR="00B02544">
        <w:rPr>
          <w:rFonts w:cs="Arial"/>
          <w:b/>
          <w:sz w:val="26"/>
          <w:szCs w:val="26"/>
        </w:rPr>
        <w:t>JIRA Tool</w:t>
      </w:r>
      <w:r>
        <w:rPr>
          <w:rFonts w:cs="Arial"/>
          <w:b/>
          <w:sz w:val="26"/>
          <w:szCs w:val="26"/>
        </w:rPr>
        <w:t>.</w:t>
      </w:r>
    </w:p>
    <w:p w14:paraId="4C40D692" w14:textId="77777777" w:rsidR="00AC4675" w:rsidRPr="00130ECE" w:rsidRDefault="00AC4675" w:rsidP="00AC4675">
      <w:pPr>
        <w:widowControl/>
        <w:numPr>
          <w:ilvl w:val="0"/>
          <w:numId w:val="4"/>
        </w:numPr>
        <w:shd w:val="clear" w:color="auto" w:fill="FFFFFF"/>
        <w:suppressAutoHyphens w:val="0"/>
        <w:autoSpaceDE w:val="0"/>
        <w:autoSpaceDN/>
        <w:spacing w:line="360" w:lineRule="auto"/>
        <w:ind w:right="45"/>
        <w:jc w:val="both"/>
        <w:textAlignment w:val="auto"/>
        <w:rPr>
          <w:rFonts w:cs="Times New Roman"/>
          <w:sz w:val="22"/>
          <w:szCs w:val="22"/>
        </w:rPr>
      </w:pPr>
      <w:r>
        <w:rPr>
          <w:rFonts w:cs="Times New Roman"/>
          <w:sz w:val="26"/>
          <w:szCs w:val="26"/>
        </w:rPr>
        <w:t xml:space="preserve">Working Experience </w:t>
      </w:r>
      <w:r>
        <w:rPr>
          <w:rFonts w:cs="Arial"/>
          <w:sz w:val="26"/>
          <w:szCs w:val="26"/>
        </w:rPr>
        <w:t xml:space="preserve">in </w:t>
      </w:r>
      <w:r w:rsidR="00B02544">
        <w:rPr>
          <w:rFonts w:cs="Arial"/>
          <w:b/>
          <w:sz w:val="26"/>
          <w:szCs w:val="26"/>
        </w:rPr>
        <w:t>SQL/PLSQL</w:t>
      </w:r>
      <w:r>
        <w:rPr>
          <w:rFonts w:cs="Arial"/>
          <w:b/>
          <w:sz w:val="26"/>
          <w:szCs w:val="26"/>
        </w:rPr>
        <w:t>.</w:t>
      </w:r>
    </w:p>
    <w:p w14:paraId="6E74822B" w14:textId="77777777" w:rsidR="00D64199" w:rsidRPr="00D64199" w:rsidRDefault="00D64199" w:rsidP="00D64199">
      <w:pPr>
        <w:numPr>
          <w:ilvl w:val="0"/>
          <w:numId w:val="4"/>
        </w:numPr>
        <w:autoSpaceDE w:val="0"/>
        <w:autoSpaceDN/>
        <w:spacing w:line="360" w:lineRule="auto"/>
        <w:jc w:val="both"/>
        <w:textAlignment w:val="auto"/>
        <w:rPr>
          <w:rFonts w:cs="Times New Roman"/>
          <w:sz w:val="26"/>
          <w:szCs w:val="26"/>
        </w:rPr>
      </w:pPr>
      <w:r>
        <w:rPr>
          <w:rFonts w:cs="Arial"/>
          <w:sz w:val="26"/>
          <w:szCs w:val="26"/>
        </w:rPr>
        <w:t xml:space="preserve">Hands on experience in </w:t>
      </w:r>
      <w:r w:rsidRPr="001D1C32">
        <w:rPr>
          <w:rFonts w:cs="Arial"/>
          <w:b/>
          <w:sz w:val="26"/>
          <w:szCs w:val="26"/>
        </w:rPr>
        <w:t>iReport</w:t>
      </w:r>
      <w:r>
        <w:rPr>
          <w:rFonts w:cs="Arial"/>
          <w:sz w:val="26"/>
          <w:szCs w:val="26"/>
        </w:rPr>
        <w:t xml:space="preserve"> Tool for Designing and Report Generating.</w:t>
      </w:r>
    </w:p>
    <w:p w14:paraId="06B29161" w14:textId="733BD382" w:rsidR="009D14A1" w:rsidRPr="002F762E" w:rsidRDefault="002F762E" w:rsidP="00D64199">
      <w:pPr>
        <w:widowControl/>
        <w:numPr>
          <w:ilvl w:val="0"/>
          <w:numId w:val="4"/>
        </w:numPr>
        <w:autoSpaceDE w:val="0"/>
        <w:autoSpaceDN/>
        <w:spacing w:line="360" w:lineRule="auto"/>
        <w:jc w:val="both"/>
        <w:textAlignment w:val="auto"/>
        <w:rPr>
          <w:rFonts w:cs="Tahoma"/>
          <w:sz w:val="26"/>
          <w:szCs w:val="26"/>
        </w:rPr>
      </w:pPr>
      <w:r>
        <w:rPr>
          <w:rFonts w:cs="Times New Roman"/>
          <w:sz w:val="26"/>
          <w:szCs w:val="26"/>
        </w:rPr>
        <w:t xml:space="preserve">Working </w:t>
      </w:r>
      <w:r w:rsidR="00386125">
        <w:rPr>
          <w:rFonts w:cs="Arial"/>
          <w:sz w:val="26"/>
          <w:szCs w:val="26"/>
        </w:rPr>
        <w:t xml:space="preserve">experience </w:t>
      </w:r>
      <w:r w:rsidR="00455531">
        <w:rPr>
          <w:rFonts w:cs="Times New Roman"/>
          <w:sz w:val="26"/>
          <w:szCs w:val="26"/>
        </w:rPr>
        <w:t>on</w:t>
      </w:r>
      <w:r>
        <w:rPr>
          <w:rFonts w:cs="Times New Roman"/>
          <w:sz w:val="26"/>
          <w:szCs w:val="26"/>
        </w:rPr>
        <w:t xml:space="preserve"> </w:t>
      </w:r>
      <w:r w:rsidR="00854BDF">
        <w:rPr>
          <w:rFonts w:cs="Times New Roman"/>
          <w:sz w:val="26"/>
          <w:szCs w:val="26"/>
        </w:rPr>
        <w:t>IDEs</w:t>
      </w:r>
      <w:r>
        <w:rPr>
          <w:rFonts w:cs="Times New Roman"/>
          <w:sz w:val="26"/>
          <w:szCs w:val="26"/>
        </w:rPr>
        <w:t xml:space="preserve"> like</w:t>
      </w:r>
      <w:r w:rsidR="00F127CB" w:rsidRPr="008407F7">
        <w:rPr>
          <w:rFonts w:cs="Times New Roman"/>
          <w:b/>
          <w:sz w:val="26"/>
          <w:szCs w:val="26"/>
        </w:rPr>
        <w:t xml:space="preserve"> </w:t>
      </w:r>
      <w:r w:rsidR="004401FD" w:rsidRPr="008407F7">
        <w:rPr>
          <w:rFonts w:cs="Times New Roman"/>
          <w:b/>
          <w:sz w:val="26"/>
          <w:szCs w:val="26"/>
        </w:rPr>
        <w:t>Eclipse, STS</w:t>
      </w:r>
      <w:r w:rsidR="004401FD" w:rsidRPr="008407F7">
        <w:rPr>
          <w:rFonts w:cs="Times New Roman"/>
          <w:b/>
          <w:sz w:val="22"/>
          <w:szCs w:val="22"/>
        </w:rPr>
        <w:t>, NetBeans</w:t>
      </w:r>
      <w:r w:rsidR="00A857F5">
        <w:rPr>
          <w:rFonts w:cs="Times New Roman"/>
          <w:sz w:val="22"/>
          <w:szCs w:val="22"/>
        </w:rPr>
        <w:t>.</w:t>
      </w:r>
    </w:p>
    <w:p w14:paraId="6122AAED" w14:textId="77777777" w:rsidR="002F762E" w:rsidRPr="00EA01F8" w:rsidRDefault="00CF3BEC" w:rsidP="00D64199">
      <w:pPr>
        <w:widowControl/>
        <w:numPr>
          <w:ilvl w:val="0"/>
          <w:numId w:val="4"/>
        </w:numPr>
        <w:suppressAutoHyphens w:val="0"/>
        <w:autoSpaceDN/>
        <w:spacing w:line="360" w:lineRule="auto"/>
        <w:textAlignment w:val="auto"/>
        <w:rPr>
          <w:rFonts w:cs="Times New Roman"/>
          <w:sz w:val="22"/>
          <w:szCs w:val="22"/>
        </w:rPr>
      </w:pPr>
      <w:r>
        <w:rPr>
          <w:rFonts w:cs="Arial"/>
          <w:sz w:val="26"/>
          <w:szCs w:val="26"/>
        </w:rPr>
        <w:t xml:space="preserve">Hands on </w:t>
      </w:r>
      <w:r w:rsidR="00445ECB">
        <w:rPr>
          <w:rFonts w:cs="Arial"/>
          <w:sz w:val="26"/>
          <w:szCs w:val="26"/>
        </w:rPr>
        <w:t>Experience with</w:t>
      </w:r>
      <w:r w:rsidR="00573F1C">
        <w:rPr>
          <w:rFonts w:cs="Arial"/>
          <w:sz w:val="26"/>
          <w:szCs w:val="26"/>
        </w:rPr>
        <w:t xml:space="preserve"> </w:t>
      </w:r>
      <w:r w:rsidR="00455531" w:rsidRPr="007B35D9">
        <w:rPr>
          <w:rFonts w:cs="Tahoma"/>
          <w:b/>
          <w:sz w:val="26"/>
          <w:szCs w:val="26"/>
        </w:rPr>
        <w:t>SVN</w:t>
      </w:r>
      <w:r w:rsidR="00455531">
        <w:rPr>
          <w:rFonts w:cs="Tahoma"/>
          <w:sz w:val="26"/>
          <w:szCs w:val="26"/>
        </w:rPr>
        <w:t xml:space="preserve"> Server</w:t>
      </w:r>
      <w:r w:rsidR="002F762E">
        <w:rPr>
          <w:rFonts w:cs="Tahoma"/>
          <w:sz w:val="26"/>
          <w:szCs w:val="26"/>
        </w:rPr>
        <w:t>.</w:t>
      </w:r>
    </w:p>
    <w:p w14:paraId="0A04221D" w14:textId="77777777" w:rsidR="00EA01F8" w:rsidRPr="00C327AF" w:rsidRDefault="00EA01F8" w:rsidP="00D64199">
      <w:pPr>
        <w:widowControl/>
        <w:numPr>
          <w:ilvl w:val="0"/>
          <w:numId w:val="4"/>
        </w:numPr>
        <w:suppressAutoHyphens w:val="0"/>
        <w:autoSpaceDN/>
        <w:spacing w:line="360" w:lineRule="auto"/>
        <w:textAlignment w:val="auto"/>
        <w:rPr>
          <w:rFonts w:cs="Times New Roman"/>
          <w:sz w:val="22"/>
          <w:szCs w:val="22"/>
        </w:rPr>
      </w:pPr>
      <w:r>
        <w:rPr>
          <w:rFonts w:cs="Tahoma"/>
          <w:sz w:val="26"/>
          <w:szCs w:val="26"/>
        </w:rPr>
        <w:t xml:space="preserve">Hands on </w:t>
      </w:r>
      <w:r w:rsidR="00445ECB">
        <w:rPr>
          <w:rFonts w:cs="Arial"/>
          <w:sz w:val="26"/>
          <w:szCs w:val="26"/>
        </w:rPr>
        <w:t>Experience with</w:t>
      </w:r>
      <w:r>
        <w:rPr>
          <w:rFonts w:cs="Arial"/>
          <w:sz w:val="26"/>
          <w:szCs w:val="26"/>
        </w:rPr>
        <w:t xml:space="preserve"> </w:t>
      </w:r>
      <w:r w:rsidRPr="007B35D9">
        <w:rPr>
          <w:rFonts w:cs="Arial"/>
          <w:b/>
          <w:sz w:val="26"/>
          <w:szCs w:val="26"/>
        </w:rPr>
        <w:t xml:space="preserve">Git </w:t>
      </w:r>
      <w:r>
        <w:rPr>
          <w:rFonts w:cs="Arial"/>
          <w:sz w:val="26"/>
          <w:szCs w:val="26"/>
        </w:rPr>
        <w:t>Repository</w:t>
      </w:r>
      <w:r w:rsidR="002F00D2">
        <w:rPr>
          <w:rFonts w:cs="Arial"/>
          <w:sz w:val="26"/>
          <w:szCs w:val="26"/>
        </w:rPr>
        <w:t xml:space="preserve"> and </w:t>
      </w:r>
      <w:r w:rsidR="002F00D2" w:rsidRPr="007B35D9">
        <w:rPr>
          <w:rFonts w:cs="Arial"/>
          <w:b/>
          <w:sz w:val="26"/>
          <w:szCs w:val="26"/>
        </w:rPr>
        <w:t>Gitlab</w:t>
      </w:r>
      <w:r>
        <w:rPr>
          <w:rFonts w:cs="Arial"/>
          <w:sz w:val="26"/>
          <w:szCs w:val="26"/>
        </w:rPr>
        <w:t>.</w:t>
      </w:r>
    </w:p>
    <w:p w14:paraId="5B9D681C" w14:textId="7DD025D0" w:rsidR="00C327AF" w:rsidRPr="00C327AF" w:rsidRDefault="00C327AF" w:rsidP="00C327AF">
      <w:pPr>
        <w:widowControl/>
        <w:numPr>
          <w:ilvl w:val="0"/>
          <w:numId w:val="4"/>
        </w:numPr>
        <w:suppressAutoHyphens w:val="0"/>
        <w:autoSpaceDN/>
        <w:spacing w:line="360" w:lineRule="auto"/>
        <w:textAlignment w:val="auto"/>
        <w:rPr>
          <w:rFonts w:cs="Times New Roman"/>
          <w:sz w:val="22"/>
          <w:szCs w:val="22"/>
        </w:rPr>
      </w:pPr>
      <w:r w:rsidRPr="00C327AF">
        <w:rPr>
          <w:rFonts w:cs="Tahoma"/>
          <w:sz w:val="26"/>
          <w:szCs w:val="26"/>
        </w:rPr>
        <w:t xml:space="preserve">Hands on </w:t>
      </w:r>
      <w:r w:rsidRPr="00C327AF">
        <w:rPr>
          <w:rFonts w:cs="Arial"/>
          <w:sz w:val="26"/>
          <w:szCs w:val="26"/>
        </w:rPr>
        <w:t xml:space="preserve">Experience with </w:t>
      </w:r>
      <w:r w:rsidRPr="00C327AF">
        <w:rPr>
          <w:rFonts w:cs="Arial"/>
          <w:b/>
          <w:sz w:val="26"/>
          <w:szCs w:val="26"/>
        </w:rPr>
        <w:t xml:space="preserve">Maven </w:t>
      </w:r>
      <w:r w:rsidR="006F67D4" w:rsidRPr="00C327AF">
        <w:rPr>
          <w:rFonts w:cs="Arial"/>
          <w:sz w:val="26"/>
          <w:szCs w:val="26"/>
        </w:rPr>
        <w:t>Repository.</w:t>
      </w:r>
    </w:p>
    <w:p w14:paraId="40AFCF24" w14:textId="77777777" w:rsidR="00C327AF" w:rsidRPr="00C327AF" w:rsidRDefault="00C327AF" w:rsidP="00C327AF">
      <w:pPr>
        <w:widowControl/>
        <w:numPr>
          <w:ilvl w:val="0"/>
          <w:numId w:val="4"/>
        </w:numPr>
        <w:suppressAutoHyphens w:val="0"/>
        <w:autoSpaceDN/>
        <w:spacing w:line="360" w:lineRule="auto"/>
        <w:textAlignment w:val="auto"/>
        <w:rPr>
          <w:rFonts w:cs="Times New Roman"/>
          <w:sz w:val="22"/>
          <w:szCs w:val="22"/>
        </w:rPr>
      </w:pPr>
      <w:r w:rsidRPr="00C327AF">
        <w:rPr>
          <w:rFonts w:cs="Tahoma"/>
          <w:sz w:val="26"/>
          <w:szCs w:val="26"/>
        </w:rPr>
        <w:t xml:space="preserve">Hands on </w:t>
      </w:r>
      <w:r w:rsidRPr="00C327AF">
        <w:rPr>
          <w:rFonts w:cs="Arial"/>
          <w:sz w:val="26"/>
          <w:szCs w:val="26"/>
        </w:rPr>
        <w:t xml:space="preserve">Experience with </w:t>
      </w:r>
      <w:r w:rsidRPr="00C327AF">
        <w:rPr>
          <w:rFonts w:cs="Arial"/>
          <w:b/>
          <w:sz w:val="26"/>
          <w:szCs w:val="26"/>
        </w:rPr>
        <w:t xml:space="preserve">Jboss </w:t>
      </w:r>
      <w:r w:rsidRPr="00C327AF">
        <w:rPr>
          <w:rFonts w:cs="Arial"/>
          <w:sz w:val="26"/>
          <w:szCs w:val="26"/>
        </w:rPr>
        <w:t xml:space="preserve">Server and </w:t>
      </w:r>
      <w:r w:rsidRPr="00C327AF">
        <w:rPr>
          <w:rFonts w:cs="Arial"/>
          <w:b/>
          <w:sz w:val="26"/>
          <w:szCs w:val="26"/>
        </w:rPr>
        <w:t xml:space="preserve">Tomcat </w:t>
      </w:r>
      <w:r w:rsidRPr="00C327AF">
        <w:rPr>
          <w:rFonts w:cs="Arial"/>
          <w:sz w:val="26"/>
          <w:szCs w:val="26"/>
        </w:rPr>
        <w:t>Server.</w:t>
      </w:r>
    </w:p>
    <w:p w14:paraId="33AA712B" w14:textId="77777777" w:rsidR="00F51349" w:rsidRDefault="00F51349" w:rsidP="00F51349">
      <w:pPr>
        <w:widowControl/>
        <w:suppressAutoHyphens w:val="0"/>
        <w:autoSpaceDN/>
        <w:spacing w:line="360" w:lineRule="auto"/>
        <w:textAlignment w:val="auto"/>
        <w:rPr>
          <w:rFonts w:cs="Arial"/>
          <w:sz w:val="26"/>
          <w:szCs w:val="26"/>
        </w:rPr>
      </w:pPr>
    </w:p>
    <w:p w14:paraId="2CC45756" w14:textId="77777777" w:rsidR="0041346A" w:rsidRPr="00CD0388" w:rsidRDefault="008866E6" w:rsidP="00770024">
      <w:pPr>
        <w:pStyle w:val="Tit"/>
      </w:pPr>
      <w:r>
        <w:t>Experience S</w:t>
      </w:r>
      <w:r w:rsidR="0041346A" w:rsidRPr="00CD0388">
        <w:t xml:space="preserve">ummary </w:t>
      </w:r>
    </w:p>
    <w:p w14:paraId="03575A7C" w14:textId="6BBCC39E" w:rsidR="003D7097" w:rsidRPr="008C334C" w:rsidRDefault="003D7097" w:rsidP="003D7097">
      <w:pPr>
        <w:pStyle w:val="Textbody"/>
        <w:numPr>
          <w:ilvl w:val="0"/>
          <w:numId w:val="9"/>
        </w:numPr>
        <w:tabs>
          <w:tab w:val="left" w:pos="720"/>
        </w:tabs>
        <w:spacing w:line="276" w:lineRule="auto"/>
        <w:rPr>
          <w:rFonts w:cs="Times New Roman"/>
          <w:sz w:val="26"/>
          <w:szCs w:val="26"/>
        </w:rPr>
      </w:pPr>
      <w:r w:rsidRPr="008C334C">
        <w:rPr>
          <w:rFonts w:cs="Times New Roman"/>
          <w:b w:val="0"/>
          <w:sz w:val="26"/>
          <w:szCs w:val="26"/>
        </w:rPr>
        <w:t xml:space="preserve">Working as </w:t>
      </w:r>
      <w:r w:rsidR="0024361C" w:rsidRPr="008C334C">
        <w:rPr>
          <w:rFonts w:cs="Times New Roman"/>
          <w:b w:val="0"/>
          <w:sz w:val="26"/>
          <w:szCs w:val="26"/>
        </w:rPr>
        <w:t>an</w:t>
      </w:r>
      <w:r w:rsidRPr="008C334C">
        <w:rPr>
          <w:rFonts w:cs="Times New Roman"/>
          <w:b w:val="0"/>
          <w:sz w:val="26"/>
          <w:szCs w:val="26"/>
        </w:rPr>
        <w:t xml:space="preserve"> Engineer</w:t>
      </w:r>
      <w:r w:rsidR="00372CBF">
        <w:rPr>
          <w:rFonts w:cs="Times New Roman"/>
          <w:b w:val="0"/>
          <w:sz w:val="26"/>
          <w:szCs w:val="26"/>
        </w:rPr>
        <w:t xml:space="preserve"> Lead</w:t>
      </w:r>
      <w:r w:rsidRPr="008C334C">
        <w:rPr>
          <w:rFonts w:cs="Times New Roman"/>
          <w:b w:val="0"/>
          <w:sz w:val="26"/>
          <w:szCs w:val="26"/>
        </w:rPr>
        <w:t xml:space="preserve"> </w:t>
      </w:r>
      <w:r w:rsidR="0024361C" w:rsidRPr="008C334C">
        <w:rPr>
          <w:rFonts w:cs="Times New Roman"/>
          <w:b w:val="0"/>
          <w:sz w:val="26"/>
          <w:szCs w:val="26"/>
        </w:rPr>
        <w:t>in</w:t>
      </w:r>
      <w:r w:rsidRPr="008C334C">
        <w:rPr>
          <w:rFonts w:cs="Times New Roman"/>
          <w:b w:val="0"/>
          <w:sz w:val="26"/>
          <w:szCs w:val="26"/>
        </w:rPr>
        <w:t xml:space="preserve"> </w:t>
      </w:r>
      <w:r w:rsidR="00372CBF">
        <w:rPr>
          <w:rFonts w:cs="Times New Roman"/>
          <w:sz w:val="26"/>
          <w:szCs w:val="26"/>
        </w:rPr>
        <w:t>Persistent Systems Pvt Ltd</w:t>
      </w:r>
      <w:r w:rsidRPr="008C334C">
        <w:rPr>
          <w:rFonts w:cs="Times New Roman"/>
          <w:sz w:val="26"/>
          <w:szCs w:val="26"/>
        </w:rPr>
        <w:t xml:space="preserve">, Hyderabad </w:t>
      </w:r>
      <w:r w:rsidRPr="008C334C">
        <w:rPr>
          <w:rFonts w:cs="Times New Roman"/>
          <w:b w:val="0"/>
          <w:sz w:val="26"/>
          <w:szCs w:val="26"/>
        </w:rPr>
        <w:t xml:space="preserve">from </w:t>
      </w:r>
      <w:r w:rsidR="00372CBF">
        <w:rPr>
          <w:rFonts w:cs="Times New Roman"/>
          <w:sz w:val="26"/>
          <w:szCs w:val="26"/>
        </w:rPr>
        <w:t>September 2021</w:t>
      </w:r>
      <w:r w:rsidR="00372CBF" w:rsidRPr="008C334C">
        <w:rPr>
          <w:rFonts w:cs="Times New Roman"/>
          <w:b w:val="0"/>
          <w:sz w:val="26"/>
          <w:szCs w:val="26"/>
        </w:rPr>
        <w:t xml:space="preserve"> </w:t>
      </w:r>
      <w:r w:rsidRPr="008C334C">
        <w:rPr>
          <w:rFonts w:cs="Times New Roman"/>
          <w:sz w:val="26"/>
          <w:szCs w:val="26"/>
        </w:rPr>
        <w:t xml:space="preserve">to Till </w:t>
      </w:r>
      <w:r w:rsidR="00F17EB3" w:rsidRPr="008C334C">
        <w:rPr>
          <w:rFonts w:cs="Times New Roman"/>
          <w:sz w:val="26"/>
          <w:szCs w:val="26"/>
        </w:rPr>
        <w:t>Date</w:t>
      </w:r>
      <w:r w:rsidR="00F17EB3" w:rsidRPr="008C334C">
        <w:rPr>
          <w:rFonts w:cs="Times New Roman"/>
          <w:b w:val="0"/>
          <w:sz w:val="26"/>
          <w:szCs w:val="26"/>
        </w:rPr>
        <w:t>.</w:t>
      </w:r>
    </w:p>
    <w:p w14:paraId="4936EB29" w14:textId="77777777" w:rsidR="009D14A1" w:rsidRDefault="009D14A1">
      <w:pPr>
        <w:pStyle w:val="Textbody"/>
        <w:tabs>
          <w:tab w:val="left" w:pos="720"/>
        </w:tabs>
        <w:spacing w:line="276" w:lineRule="auto"/>
        <w:rPr>
          <w:rFonts w:cs="Times New Roman"/>
          <w:sz w:val="22"/>
          <w:szCs w:val="22"/>
        </w:rPr>
      </w:pPr>
    </w:p>
    <w:p w14:paraId="5AE872DD" w14:textId="67599FCE" w:rsidR="00873EB8" w:rsidRPr="008C334C" w:rsidRDefault="00873EB8" w:rsidP="00873EB8">
      <w:pPr>
        <w:pStyle w:val="Textbody"/>
        <w:numPr>
          <w:ilvl w:val="0"/>
          <w:numId w:val="9"/>
        </w:numPr>
        <w:tabs>
          <w:tab w:val="left" w:pos="720"/>
        </w:tabs>
        <w:spacing w:line="276" w:lineRule="auto"/>
        <w:rPr>
          <w:rFonts w:cs="Times New Roman"/>
          <w:sz w:val="26"/>
          <w:szCs w:val="26"/>
        </w:rPr>
      </w:pPr>
      <w:r w:rsidRPr="008C334C">
        <w:rPr>
          <w:rFonts w:cs="Times New Roman"/>
          <w:b w:val="0"/>
          <w:sz w:val="26"/>
          <w:szCs w:val="26"/>
        </w:rPr>
        <w:t xml:space="preserve">Working as a Software Engineer </w:t>
      </w:r>
      <w:r w:rsidR="0024361C" w:rsidRPr="008C334C">
        <w:rPr>
          <w:rFonts w:cs="Times New Roman"/>
          <w:b w:val="0"/>
          <w:sz w:val="26"/>
          <w:szCs w:val="26"/>
        </w:rPr>
        <w:t>in</w:t>
      </w:r>
      <w:r w:rsidRPr="008C334C">
        <w:rPr>
          <w:rFonts w:cs="Times New Roman"/>
          <w:b w:val="0"/>
          <w:sz w:val="26"/>
          <w:szCs w:val="26"/>
        </w:rPr>
        <w:t xml:space="preserve"> </w:t>
      </w:r>
      <w:r w:rsidRPr="008C334C">
        <w:rPr>
          <w:rFonts w:cs="Times New Roman"/>
          <w:sz w:val="26"/>
          <w:szCs w:val="26"/>
        </w:rPr>
        <w:t xml:space="preserve">Tata consultancy services Pvt Ltd, </w:t>
      </w:r>
      <w:r w:rsidR="008C084E" w:rsidRPr="008C334C">
        <w:rPr>
          <w:rFonts w:cs="Times New Roman"/>
          <w:sz w:val="26"/>
          <w:szCs w:val="26"/>
        </w:rPr>
        <w:t xml:space="preserve">Hyderabad </w:t>
      </w:r>
      <w:r w:rsidR="001174E3" w:rsidRPr="008C334C">
        <w:rPr>
          <w:rFonts w:cs="Times New Roman"/>
          <w:b w:val="0"/>
          <w:sz w:val="26"/>
          <w:szCs w:val="26"/>
        </w:rPr>
        <w:t>but</w:t>
      </w:r>
      <w:r w:rsidR="001174E3">
        <w:rPr>
          <w:rFonts w:cs="Times New Roman"/>
          <w:b w:val="0"/>
          <w:sz w:val="26"/>
          <w:szCs w:val="26"/>
        </w:rPr>
        <w:t xml:space="preserve"> Payroll</w:t>
      </w:r>
      <w:r w:rsidR="00380B0C">
        <w:rPr>
          <w:rFonts w:cs="Times New Roman"/>
          <w:b w:val="0"/>
          <w:sz w:val="26"/>
          <w:szCs w:val="26"/>
        </w:rPr>
        <w:t xml:space="preserve"> given by </w:t>
      </w:r>
      <w:r w:rsidR="00380B0C" w:rsidRPr="00380B0C">
        <w:rPr>
          <w:rFonts w:cs="Times New Roman"/>
          <w:sz w:val="26"/>
          <w:szCs w:val="26"/>
        </w:rPr>
        <w:t>APT</w:t>
      </w:r>
      <w:r w:rsidR="00B90979">
        <w:rPr>
          <w:rFonts w:cs="Times New Roman"/>
          <w:sz w:val="26"/>
          <w:szCs w:val="26"/>
        </w:rPr>
        <w:t xml:space="preserve"> </w:t>
      </w:r>
      <w:r w:rsidR="00380B0C" w:rsidRPr="00380B0C">
        <w:rPr>
          <w:rFonts w:cs="Times New Roman"/>
          <w:sz w:val="26"/>
          <w:szCs w:val="26"/>
        </w:rPr>
        <w:t>ONLINE</w:t>
      </w:r>
      <w:r w:rsidR="00380B0C">
        <w:rPr>
          <w:rFonts w:cs="Times New Roman"/>
          <w:b w:val="0"/>
          <w:sz w:val="26"/>
          <w:szCs w:val="26"/>
        </w:rPr>
        <w:t xml:space="preserve"> </w:t>
      </w:r>
      <w:r w:rsidRPr="008C334C">
        <w:rPr>
          <w:rFonts w:cs="Times New Roman"/>
          <w:b w:val="0"/>
          <w:sz w:val="26"/>
          <w:szCs w:val="26"/>
        </w:rPr>
        <w:t xml:space="preserve">from </w:t>
      </w:r>
      <w:r w:rsidRPr="008C334C">
        <w:rPr>
          <w:rFonts w:cs="Times New Roman"/>
          <w:sz w:val="26"/>
          <w:szCs w:val="26"/>
        </w:rPr>
        <w:t xml:space="preserve">March 2019 to </w:t>
      </w:r>
      <w:r w:rsidR="008328D7">
        <w:rPr>
          <w:rFonts w:cs="Times New Roman"/>
          <w:sz w:val="26"/>
          <w:szCs w:val="26"/>
        </w:rPr>
        <w:t xml:space="preserve">August </w:t>
      </w:r>
      <w:r w:rsidR="00914134">
        <w:rPr>
          <w:rFonts w:cs="Times New Roman"/>
          <w:sz w:val="26"/>
          <w:szCs w:val="26"/>
        </w:rPr>
        <w:t>2021</w:t>
      </w:r>
      <w:r w:rsidR="00914134" w:rsidRPr="008C334C">
        <w:rPr>
          <w:rFonts w:cs="Times New Roman"/>
          <w:b w:val="0"/>
          <w:sz w:val="26"/>
          <w:szCs w:val="26"/>
        </w:rPr>
        <w:t>.</w:t>
      </w:r>
    </w:p>
    <w:p w14:paraId="228B6280" w14:textId="77777777" w:rsidR="00873EB8" w:rsidRPr="00CD0388" w:rsidRDefault="00873EB8">
      <w:pPr>
        <w:pStyle w:val="Textbody"/>
        <w:tabs>
          <w:tab w:val="left" w:pos="720"/>
        </w:tabs>
        <w:spacing w:line="276" w:lineRule="auto"/>
        <w:rPr>
          <w:rFonts w:cs="Times New Roman"/>
          <w:sz w:val="22"/>
          <w:szCs w:val="22"/>
        </w:rPr>
      </w:pPr>
    </w:p>
    <w:p w14:paraId="584E96A6" w14:textId="2EAFAC5B" w:rsidR="006F306D" w:rsidRPr="005824BA" w:rsidRDefault="00B21355">
      <w:pPr>
        <w:pStyle w:val="Textbody"/>
        <w:numPr>
          <w:ilvl w:val="0"/>
          <w:numId w:val="9"/>
        </w:numPr>
        <w:tabs>
          <w:tab w:val="left" w:pos="720"/>
        </w:tabs>
        <w:spacing w:line="276" w:lineRule="auto"/>
        <w:rPr>
          <w:rFonts w:cs="Times New Roman"/>
          <w:sz w:val="22"/>
          <w:szCs w:val="22"/>
        </w:rPr>
      </w:pPr>
      <w:r>
        <w:rPr>
          <w:rFonts w:cs="Times New Roman"/>
          <w:b w:val="0"/>
          <w:sz w:val="26"/>
          <w:szCs w:val="26"/>
        </w:rPr>
        <w:lastRenderedPageBreak/>
        <w:t>Worked</w:t>
      </w:r>
      <w:r w:rsidR="006F306D">
        <w:rPr>
          <w:rFonts w:cs="Times New Roman"/>
          <w:b w:val="0"/>
          <w:sz w:val="26"/>
          <w:szCs w:val="26"/>
        </w:rPr>
        <w:t xml:space="preserve"> as a Software Engineer </w:t>
      </w:r>
      <w:r w:rsidR="001A0C8F">
        <w:rPr>
          <w:rFonts w:cs="Times New Roman"/>
          <w:b w:val="0"/>
          <w:sz w:val="26"/>
          <w:szCs w:val="26"/>
        </w:rPr>
        <w:t>in</w:t>
      </w:r>
      <w:r w:rsidR="006F306D">
        <w:rPr>
          <w:rFonts w:cs="Times New Roman"/>
          <w:bCs/>
          <w:sz w:val="26"/>
          <w:szCs w:val="26"/>
        </w:rPr>
        <w:t xml:space="preserve"> Winfocus Solutions Pvt Ltd, Hyderabad </w:t>
      </w:r>
      <w:r w:rsidR="00A90A83">
        <w:rPr>
          <w:rFonts w:cs="Times New Roman"/>
          <w:b w:val="0"/>
          <w:bCs/>
          <w:sz w:val="26"/>
          <w:szCs w:val="26"/>
        </w:rPr>
        <w:t xml:space="preserve">from </w:t>
      </w:r>
      <w:r w:rsidR="001174E3">
        <w:rPr>
          <w:rFonts w:cs="Times New Roman"/>
          <w:bCs/>
          <w:sz w:val="26"/>
          <w:szCs w:val="26"/>
        </w:rPr>
        <w:t>August 2015</w:t>
      </w:r>
      <w:r w:rsidR="00C30F02">
        <w:rPr>
          <w:rFonts w:cs="Times New Roman"/>
          <w:bCs/>
          <w:sz w:val="26"/>
          <w:szCs w:val="26"/>
        </w:rPr>
        <w:t xml:space="preserve"> to </w:t>
      </w:r>
      <w:r w:rsidR="00CD0DBC">
        <w:rPr>
          <w:rFonts w:cs="Times New Roman"/>
          <w:bCs/>
          <w:sz w:val="26"/>
          <w:szCs w:val="26"/>
        </w:rPr>
        <w:t>March 2019</w:t>
      </w:r>
      <w:r w:rsidR="006F306D">
        <w:rPr>
          <w:rFonts w:cs="Times New Roman"/>
          <w:bCs/>
          <w:sz w:val="26"/>
          <w:szCs w:val="26"/>
        </w:rPr>
        <w:t>.</w:t>
      </w:r>
    </w:p>
    <w:p w14:paraId="0FF2634D" w14:textId="77777777" w:rsidR="005824BA" w:rsidRDefault="005824BA" w:rsidP="005824BA">
      <w:pPr>
        <w:pStyle w:val="ListParagraph"/>
        <w:rPr>
          <w:rFonts w:cs="Times New Roman"/>
          <w:sz w:val="22"/>
          <w:szCs w:val="22"/>
        </w:rPr>
      </w:pPr>
    </w:p>
    <w:p w14:paraId="2473F7B3" w14:textId="77777777" w:rsidR="005824BA" w:rsidRPr="001F5884" w:rsidRDefault="005824BA" w:rsidP="005824BA">
      <w:pPr>
        <w:pStyle w:val="Textbody"/>
        <w:tabs>
          <w:tab w:val="left" w:pos="720"/>
        </w:tabs>
        <w:spacing w:line="276" w:lineRule="auto"/>
        <w:rPr>
          <w:rFonts w:cs="Times New Roman"/>
          <w:sz w:val="22"/>
          <w:szCs w:val="22"/>
        </w:rPr>
      </w:pPr>
    </w:p>
    <w:p w14:paraId="59F64973" w14:textId="77777777" w:rsidR="001F5884" w:rsidRDefault="001F5884" w:rsidP="001F5884">
      <w:pPr>
        <w:pStyle w:val="ListParagraph"/>
        <w:rPr>
          <w:rFonts w:cs="Times New Roman"/>
          <w:sz w:val="22"/>
          <w:szCs w:val="22"/>
        </w:rPr>
      </w:pPr>
    </w:p>
    <w:p w14:paraId="586CB73D" w14:textId="77777777" w:rsidR="002F4C30" w:rsidRPr="00CD0388" w:rsidRDefault="006F306D" w:rsidP="00770024">
      <w:pPr>
        <w:pStyle w:val="Tit"/>
      </w:pPr>
      <w:r>
        <w:t>Education S</w:t>
      </w:r>
      <w:r w:rsidRPr="00CD0388">
        <w:t>ummary</w:t>
      </w:r>
    </w:p>
    <w:p w14:paraId="5DBE7FAB" w14:textId="77777777" w:rsidR="008866E6" w:rsidRPr="00CD0388" w:rsidRDefault="008866E6" w:rsidP="008866E6">
      <w:pPr>
        <w:pStyle w:val="Textbody"/>
        <w:numPr>
          <w:ilvl w:val="0"/>
          <w:numId w:val="9"/>
        </w:numPr>
        <w:tabs>
          <w:tab w:val="left" w:pos="720"/>
        </w:tabs>
        <w:spacing w:line="276" w:lineRule="auto"/>
        <w:rPr>
          <w:rFonts w:cs="Times New Roman"/>
          <w:sz w:val="22"/>
          <w:szCs w:val="22"/>
        </w:rPr>
      </w:pPr>
      <w:r>
        <w:rPr>
          <w:rFonts w:cs="Times New Roman"/>
          <w:b w:val="0"/>
          <w:sz w:val="26"/>
          <w:szCs w:val="26"/>
        </w:rPr>
        <w:t xml:space="preserve">Master of Computer Applications </w:t>
      </w:r>
      <w:r w:rsidR="00321405">
        <w:rPr>
          <w:rFonts w:cs="Times New Roman"/>
          <w:b w:val="0"/>
          <w:sz w:val="26"/>
          <w:szCs w:val="26"/>
        </w:rPr>
        <w:t>(MCA-</w:t>
      </w:r>
      <w:r w:rsidR="00455531">
        <w:rPr>
          <w:rFonts w:cs="Times New Roman"/>
          <w:b w:val="0"/>
          <w:sz w:val="26"/>
          <w:szCs w:val="26"/>
        </w:rPr>
        <w:t>2014) from Osmania University Hyderabad</w:t>
      </w:r>
      <w:r w:rsidR="0037252B">
        <w:rPr>
          <w:rFonts w:cs="Times New Roman"/>
          <w:b w:val="0"/>
          <w:sz w:val="26"/>
          <w:szCs w:val="26"/>
        </w:rPr>
        <w:t>.</w:t>
      </w:r>
    </w:p>
    <w:p w14:paraId="70349B29" w14:textId="77777777" w:rsidR="00AC4675" w:rsidRPr="008866E6" w:rsidRDefault="00AC4675" w:rsidP="00AC4675">
      <w:pPr>
        <w:autoSpaceDE w:val="0"/>
        <w:jc w:val="both"/>
        <w:rPr>
          <w:rFonts w:cs="Times New Roman"/>
          <w:b/>
          <w:bCs/>
          <w:sz w:val="22"/>
          <w:szCs w:val="22"/>
        </w:rPr>
      </w:pPr>
    </w:p>
    <w:p w14:paraId="2D315E25" w14:textId="77777777" w:rsidR="00AC4675" w:rsidRDefault="00AC4675" w:rsidP="00AC4675">
      <w:pPr>
        <w:spacing w:line="276" w:lineRule="auto"/>
        <w:ind w:firstLine="720"/>
        <w:rPr>
          <w:rFonts w:cs="Times New Roman"/>
          <w:sz w:val="26"/>
          <w:szCs w:val="26"/>
        </w:rPr>
      </w:pPr>
    </w:p>
    <w:p w14:paraId="59F57ACC" w14:textId="77777777" w:rsidR="00AC4675" w:rsidRPr="00CD0388" w:rsidRDefault="00AC4675" w:rsidP="00AC4675">
      <w:pPr>
        <w:pStyle w:val="Tit"/>
      </w:pPr>
      <w:r w:rsidRPr="00CD0388">
        <w:t>Project Description:</w:t>
      </w:r>
    </w:p>
    <w:p w14:paraId="3974B748" w14:textId="77777777" w:rsidR="00AC4675" w:rsidRDefault="005B1473" w:rsidP="00AC4675">
      <w:pPr>
        <w:pStyle w:val="BodyText"/>
        <w:rPr>
          <w:rFonts w:asciiTheme="minorHAnsi" w:hAnsiTheme="minorHAnsi" w:cstheme="minorHAnsi"/>
          <w:color w:val="000000"/>
          <w:szCs w:val="24"/>
          <w:shd w:val="clear" w:color="auto" w:fill="FFFFFF"/>
        </w:rPr>
      </w:pPr>
      <w:r>
        <w:t>McAfee Data Loss Prevention (McAfee DLP) identifies and protects data within your network. McAfee DLP helps you understand the types of data on your network, how the data is accessed and transmitted, and if the data contains sensitive or confidential information. Use McAfee DLP to build and implement effective protection policies while reducing the need for extensive trial and error.</w:t>
      </w:r>
    </w:p>
    <w:p w14:paraId="1B679FDB" w14:textId="77777777" w:rsidR="00573104" w:rsidRPr="00CD0388" w:rsidRDefault="00573104" w:rsidP="00573104">
      <w:pPr>
        <w:pStyle w:val="Tit"/>
      </w:pPr>
      <w:r w:rsidRPr="00CD0388">
        <w:t xml:space="preserve">Projects Details:                                 </w:t>
      </w:r>
    </w:p>
    <w:tbl>
      <w:tblPr>
        <w:tblStyle w:val="TableGrid"/>
        <w:tblW w:w="0" w:type="auto"/>
        <w:tblLook w:val="04A0" w:firstRow="1" w:lastRow="0" w:firstColumn="1" w:lastColumn="0" w:noHBand="0" w:noVBand="1"/>
      </w:tblPr>
      <w:tblGrid>
        <w:gridCol w:w="1638"/>
        <w:gridCol w:w="8137"/>
      </w:tblGrid>
      <w:tr w:rsidR="00AC4675" w:rsidRPr="008B0A33" w14:paraId="3305473F" w14:textId="77777777" w:rsidTr="007065A2">
        <w:tc>
          <w:tcPr>
            <w:tcW w:w="1638" w:type="dxa"/>
            <w:shd w:val="clear" w:color="auto" w:fill="EEECE1" w:themeFill="background2"/>
          </w:tcPr>
          <w:p w14:paraId="438C4766" w14:textId="77777777" w:rsidR="00AC4675" w:rsidRPr="008B0A33" w:rsidRDefault="00AC4675" w:rsidP="007065A2">
            <w:pPr>
              <w:pStyle w:val="Standard"/>
              <w:spacing w:line="276" w:lineRule="auto"/>
              <w:jc w:val="both"/>
              <w:rPr>
                <w:rFonts w:cs="Times New Roman"/>
                <w:b/>
                <w:sz w:val="22"/>
                <w:szCs w:val="22"/>
              </w:rPr>
            </w:pPr>
            <w:r w:rsidRPr="008B0A33">
              <w:rPr>
                <w:rFonts w:cs="Times New Roman"/>
                <w:b/>
                <w:sz w:val="22"/>
                <w:szCs w:val="22"/>
              </w:rPr>
              <w:t>1.</w:t>
            </w:r>
          </w:p>
        </w:tc>
        <w:tc>
          <w:tcPr>
            <w:tcW w:w="8137" w:type="dxa"/>
            <w:shd w:val="clear" w:color="auto" w:fill="EEECE1" w:themeFill="background2"/>
          </w:tcPr>
          <w:p w14:paraId="779BE74C" w14:textId="3DB0691C" w:rsidR="00AC4675" w:rsidRPr="008B0A33" w:rsidRDefault="00AC4675" w:rsidP="006A5C6E">
            <w:pPr>
              <w:pStyle w:val="Preformatted"/>
              <w:tabs>
                <w:tab w:val="clear" w:pos="1918"/>
                <w:tab w:val="left" w:pos="1710"/>
                <w:tab w:val="left" w:pos="3060"/>
              </w:tabs>
              <w:ind w:left="3060" w:hanging="3060"/>
              <w:rPr>
                <w:rFonts w:ascii="Arial" w:hAnsi="Arial" w:cs="Arial"/>
                <w:b/>
                <w:sz w:val="22"/>
                <w:szCs w:val="22"/>
              </w:rPr>
            </w:pPr>
            <w:r>
              <w:rPr>
                <w:b/>
                <w:bCs/>
                <w:spacing w:val="4"/>
                <w:sz w:val="22"/>
                <w:szCs w:val="22"/>
              </w:rPr>
              <w:t>Module</w:t>
            </w:r>
            <w:r w:rsidRPr="008B0A33">
              <w:rPr>
                <w:b/>
                <w:bCs/>
                <w:spacing w:val="4"/>
                <w:sz w:val="22"/>
                <w:szCs w:val="22"/>
              </w:rPr>
              <w:t xml:space="preserve"> </w:t>
            </w:r>
            <w:r w:rsidR="009F27CD" w:rsidRPr="008B0A33">
              <w:rPr>
                <w:b/>
                <w:bCs/>
                <w:spacing w:val="4"/>
                <w:sz w:val="22"/>
                <w:szCs w:val="22"/>
              </w:rPr>
              <w:t>Name:</w:t>
            </w:r>
            <w:r w:rsidRPr="008B0A33">
              <w:rPr>
                <w:b/>
                <w:bCs/>
                <w:spacing w:val="4"/>
                <w:sz w:val="22"/>
                <w:szCs w:val="22"/>
              </w:rPr>
              <w:t xml:space="preserve"> </w:t>
            </w:r>
            <w:r w:rsidR="006A5C6E" w:rsidRPr="00022433">
              <w:rPr>
                <w:b/>
              </w:rPr>
              <w:t>Data Loss Prevention (McAfee DLP)</w:t>
            </w:r>
          </w:p>
        </w:tc>
      </w:tr>
      <w:tr w:rsidR="00AC4675" w14:paraId="3FBB751D" w14:textId="77777777" w:rsidTr="007065A2">
        <w:tc>
          <w:tcPr>
            <w:tcW w:w="1638" w:type="dxa"/>
          </w:tcPr>
          <w:p w14:paraId="6C8B0072" w14:textId="77777777" w:rsidR="00AC4675" w:rsidRPr="009E6E64" w:rsidRDefault="00AC4675" w:rsidP="007065A2">
            <w:pPr>
              <w:pStyle w:val="Standard"/>
              <w:spacing w:line="276" w:lineRule="auto"/>
              <w:jc w:val="both"/>
              <w:rPr>
                <w:rFonts w:cs="Times New Roman"/>
                <w:b/>
                <w:sz w:val="22"/>
                <w:szCs w:val="22"/>
              </w:rPr>
            </w:pPr>
            <w:r w:rsidRPr="009E6E64">
              <w:rPr>
                <w:b/>
                <w:bCs/>
                <w:spacing w:val="4"/>
                <w:sz w:val="22"/>
                <w:szCs w:val="22"/>
              </w:rPr>
              <w:t>Client</w:t>
            </w:r>
          </w:p>
        </w:tc>
        <w:tc>
          <w:tcPr>
            <w:tcW w:w="8137" w:type="dxa"/>
          </w:tcPr>
          <w:p w14:paraId="2B9CF6F9" w14:textId="77777777" w:rsidR="00AC4675" w:rsidRPr="00022433" w:rsidRDefault="008E5758" w:rsidP="007065A2">
            <w:pPr>
              <w:pStyle w:val="Standard"/>
              <w:spacing w:line="276" w:lineRule="auto"/>
              <w:jc w:val="both"/>
              <w:rPr>
                <w:rFonts w:cs="Times New Roman"/>
                <w:b/>
                <w:sz w:val="22"/>
                <w:szCs w:val="22"/>
              </w:rPr>
            </w:pPr>
            <w:r w:rsidRPr="00022433">
              <w:rPr>
                <w:b/>
              </w:rPr>
              <w:t>McAfee DLP</w:t>
            </w:r>
          </w:p>
        </w:tc>
      </w:tr>
      <w:tr w:rsidR="00AC4675" w14:paraId="31A6112D" w14:textId="77777777" w:rsidTr="007065A2">
        <w:tc>
          <w:tcPr>
            <w:tcW w:w="1638" w:type="dxa"/>
          </w:tcPr>
          <w:p w14:paraId="1588BE64" w14:textId="77777777" w:rsidR="00AC4675" w:rsidRDefault="00AC4675" w:rsidP="007065A2">
            <w:pPr>
              <w:pStyle w:val="Standard"/>
              <w:spacing w:line="276" w:lineRule="auto"/>
              <w:jc w:val="both"/>
              <w:rPr>
                <w:rFonts w:cs="Times New Roman"/>
                <w:sz w:val="22"/>
                <w:szCs w:val="22"/>
              </w:rPr>
            </w:pPr>
            <w:r>
              <w:rPr>
                <w:rFonts w:cs="Times New Roman"/>
                <w:b/>
                <w:bCs/>
                <w:spacing w:val="4"/>
                <w:sz w:val="22"/>
                <w:szCs w:val="22"/>
              </w:rPr>
              <w:t>Environment</w:t>
            </w:r>
          </w:p>
        </w:tc>
        <w:tc>
          <w:tcPr>
            <w:tcW w:w="8137" w:type="dxa"/>
          </w:tcPr>
          <w:p w14:paraId="39FCC889" w14:textId="71DC3EE6" w:rsidR="00AC4675" w:rsidRDefault="00AC4675" w:rsidP="008E5758">
            <w:pPr>
              <w:pStyle w:val="Standard"/>
              <w:spacing w:line="276" w:lineRule="auto"/>
              <w:jc w:val="both"/>
              <w:rPr>
                <w:rFonts w:cs="Times New Roman"/>
                <w:sz w:val="22"/>
                <w:szCs w:val="22"/>
              </w:rPr>
            </w:pPr>
            <w:r>
              <w:rPr>
                <w:rFonts w:cs="Times New Roman"/>
                <w:b/>
                <w:bCs/>
                <w:spacing w:val="4"/>
              </w:rPr>
              <w:t>Java1.8,</w:t>
            </w:r>
            <w:r w:rsidR="008E5758">
              <w:rPr>
                <w:rFonts w:cs="Times New Roman"/>
                <w:b/>
                <w:bCs/>
                <w:spacing w:val="4"/>
              </w:rPr>
              <w:t xml:space="preserve"> </w:t>
            </w:r>
            <w:r w:rsidR="00F428E8">
              <w:rPr>
                <w:rFonts w:cs="Times New Roman"/>
                <w:b/>
                <w:bCs/>
                <w:spacing w:val="4"/>
              </w:rPr>
              <w:t>RestAPI,</w:t>
            </w:r>
            <w:r w:rsidR="00BC7DD5">
              <w:rPr>
                <w:rFonts w:cs="Times New Roman"/>
                <w:b/>
                <w:bCs/>
                <w:spacing w:val="4"/>
              </w:rPr>
              <w:t xml:space="preserve"> </w:t>
            </w:r>
            <w:r w:rsidR="008E5758">
              <w:rPr>
                <w:rFonts w:cs="Times New Roman"/>
                <w:b/>
                <w:bCs/>
                <w:spacing w:val="4"/>
              </w:rPr>
              <w:t>Spring</w:t>
            </w:r>
            <w:r w:rsidRPr="00F11C17">
              <w:rPr>
                <w:rFonts w:cs="Times New Roman"/>
                <w:b/>
                <w:color w:val="222222"/>
                <w:shd w:val="clear" w:color="auto" w:fill="FFFFFF"/>
              </w:rPr>
              <w:t xml:space="preserve"> </w:t>
            </w:r>
            <w:r w:rsidRPr="006C08D9">
              <w:rPr>
                <w:rStyle w:val="Strong"/>
                <w:rFonts w:ascii="Arial" w:hAnsi="Arial" w:cs="Arial"/>
                <w:bCs/>
                <w:sz w:val="22"/>
                <w:szCs w:val="22"/>
              </w:rPr>
              <w:t xml:space="preserve">, </w:t>
            </w:r>
            <w:r>
              <w:rPr>
                <w:rStyle w:val="Strong"/>
                <w:rFonts w:ascii="Arial" w:hAnsi="Arial" w:cs="Arial"/>
                <w:bCs/>
                <w:sz w:val="22"/>
                <w:szCs w:val="22"/>
              </w:rPr>
              <w:t>Hibernate, JSP, SQL Server</w:t>
            </w:r>
          </w:p>
        </w:tc>
      </w:tr>
      <w:tr w:rsidR="00AC4675" w14:paraId="0E9CF021" w14:textId="77777777" w:rsidTr="007065A2">
        <w:tc>
          <w:tcPr>
            <w:tcW w:w="1638" w:type="dxa"/>
          </w:tcPr>
          <w:p w14:paraId="4AEDCA48" w14:textId="77777777" w:rsidR="00AC4675" w:rsidRDefault="00AC4675" w:rsidP="007065A2">
            <w:pPr>
              <w:pStyle w:val="Standard"/>
              <w:spacing w:line="276" w:lineRule="auto"/>
              <w:jc w:val="both"/>
              <w:rPr>
                <w:rFonts w:cs="Times New Roman"/>
                <w:sz w:val="22"/>
                <w:szCs w:val="22"/>
              </w:rPr>
            </w:pPr>
            <w:r w:rsidRPr="00CD0388">
              <w:rPr>
                <w:rFonts w:cs="Times New Roman"/>
                <w:b/>
                <w:bCs/>
                <w:spacing w:val="4"/>
                <w:sz w:val="22"/>
                <w:szCs w:val="22"/>
              </w:rPr>
              <w:t>Organization</w:t>
            </w:r>
          </w:p>
        </w:tc>
        <w:tc>
          <w:tcPr>
            <w:tcW w:w="8137" w:type="dxa"/>
          </w:tcPr>
          <w:p w14:paraId="1F760B51" w14:textId="77777777" w:rsidR="00AC4675" w:rsidRPr="00DF0BED" w:rsidRDefault="008E5758" w:rsidP="007065A2">
            <w:pPr>
              <w:pStyle w:val="Standard"/>
              <w:spacing w:line="276" w:lineRule="auto"/>
              <w:jc w:val="both"/>
              <w:rPr>
                <w:rFonts w:cs="Times New Roman"/>
                <w:b/>
                <w:sz w:val="26"/>
                <w:szCs w:val="26"/>
              </w:rPr>
            </w:pPr>
            <w:r>
              <w:rPr>
                <w:rFonts w:cs="Times New Roman"/>
                <w:b/>
                <w:spacing w:val="4"/>
                <w:sz w:val="26"/>
                <w:szCs w:val="26"/>
              </w:rPr>
              <w:t>Persistent Systems Pvt Ltd</w:t>
            </w:r>
          </w:p>
        </w:tc>
      </w:tr>
      <w:tr w:rsidR="00AC4675" w14:paraId="4A148814" w14:textId="77777777" w:rsidTr="007065A2">
        <w:tc>
          <w:tcPr>
            <w:tcW w:w="1638" w:type="dxa"/>
          </w:tcPr>
          <w:p w14:paraId="35B4E354" w14:textId="77777777" w:rsidR="00AC4675" w:rsidRDefault="00AC4675" w:rsidP="007065A2">
            <w:pPr>
              <w:pStyle w:val="Standard"/>
              <w:spacing w:line="276" w:lineRule="auto"/>
              <w:jc w:val="both"/>
              <w:rPr>
                <w:rFonts w:cs="Times New Roman"/>
                <w:sz w:val="22"/>
                <w:szCs w:val="22"/>
              </w:rPr>
            </w:pPr>
            <w:r w:rsidRPr="00CD0388">
              <w:rPr>
                <w:rFonts w:cs="Times New Roman"/>
                <w:b/>
                <w:bCs/>
                <w:spacing w:val="4"/>
                <w:sz w:val="22"/>
                <w:szCs w:val="22"/>
              </w:rPr>
              <w:t>Team Size</w:t>
            </w:r>
          </w:p>
        </w:tc>
        <w:tc>
          <w:tcPr>
            <w:tcW w:w="8137" w:type="dxa"/>
          </w:tcPr>
          <w:p w14:paraId="7781CFF9" w14:textId="77777777" w:rsidR="00AC4675" w:rsidRPr="00DF0BED" w:rsidRDefault="008E5758" w:rsidP="007065A2">
            <w:pPr>
              <w:pStyle w:val="Standard"/>
              <w:spacing w:line="276" w:lineRule="auto"/>
              <w:jc w:val="both"/>
              <w:rPr>
                <w:rFonts w:cs="Times New Roman"/>
                <w:b/>
                <w:sz w:val="26"/>
                <w:szCs w:val="26"/>
              </w:rPr>
            </w:pPr>
            <w:r>
              <w:rPr>
                <w:rFonts w:cs="Times New Roman"/>
                <w:b/>
                <w:sz w:val="26"/>
                <w:szCs w:val="26"/>
              </w:rPr>
              <w:t>8</w:t>
            </w:r>
          </w:p>
        </w:tc>
      </w:tr>
      <w:tr w:rsidR="00AC4675" w14:paraId="5EDE25A5" w14:textId="77777777" w:rsidTr="007065A2">
        <w:tc>
          <w:tcPr>
            <w:tcW w:w="1638" w:type="dxa"/>
          </w:tcPr>
          <w:p w14:paraId="10B55497" w14:textId="77777777" w:rsidR="00AC4675" w:rsidRPr="00F31FE5" w:rsidRDefault="00AC4675" w:rsidP="007065A2">
            <w:pPr>
              <w:spacing w:before="20" w:after="20"/>
              <w:rPr>
                <w:rFonts w:cs="Times New Roman"/>
                <w:b/>
                <w:bCs/>
                <w:sz w:val="22"/>
                <w:szCs w:val="22"/>
              </w:rPr>
            </w:pPr>
            <w:r w:rsidRPr="00F31FE5">
              <w:rPr>
                <w:rFonts w:cs="Times New Roman"/>
                <w:b/>
                <w:bCs/>
                <w:sz w:val="22"/>
                <w:szCs w:val="22"/>
              </w:rPr>
              <w:t>Role</w:t>
            </w:r>
          </w:p>
        </w:tc>
        <w:tc>
          <w:tcPr>
            <w:tcW w:w="8137" w:type="dxa"/>
          </w:tcPr>
          <w:p w14:paraId="177AD8DC" w14:textId="77777777" w:rsidR="00AC4675" w:rsidRPr="00DF0BED" w:rsidRDefault="00AC4675" w:rsidP="007065A2">
            <w:pPr>
              <w:spacing w:line="276" w:lineRule="auto"/>
              <w:jc w:val="both"/>
              <w:rPr>
                <w:rFonts w:cs="Times New Roman"/>
                <w:b/>
                <w:sz w:val="26"/>
                <w:szCs w:val="26"/>
              </w:rPr>
            </w:pPr>
            <w:r w:rsidRPr="00DF0BED">
              <w:rPr>
                <w:rFonts w:cs="Times New Roman"/>
                <w:b/>
                <w:sz w:val="26"/>
                <w:szCs w:val="26"/>
              </w:rPr>
              <w:t>Developer</w:t>
            </w:r>
          </w:p>
        </w:tc>
      </w:tr>
      <w:tr w:rsidR="00AC4675" w14:paraId="142F02AE" w14:textId="77777777" w:rsidTr="007065A2">
        <w:tc>
          <w:tcPr>
            <w:tcW w:w="1638" w:type="dxa"/>
          </w:tcPr>
          <w:p w14:paraId="0B570DDA" w14:textId="77777777" w:rsidR="00AC4675" w:rsidRDefault="00AC4675" w:rsidP="007065A2">
            <w:pPr>
              <w:spacing w:before="20" w:after="20"/>
              <w:rPr>
                <w:rFonts w:cs="Times New Roman"/>
                <w:sz w:val="22"/>
                <w:szCs w:val="22"/>
              </w:rPr>
            </w:pPr>
            <w:r>
              <w:rPr>
                <w:rFonts w:cs="Times New Roman"/>
                <w:b/>
                <w:bCs/>
                <w:spacing w:val="4"/>
                <w:sz w:val="22"/>
                <w:szCs w:val="22"/>
              </w:rPr>
              <w:t>Environment</w:t>
            </w:r>
          </w:p>
        </w:tc>
        <w:tc>
          <w:tcPr>
            <w:tcW w:w="8137" w:type="dxa"/>
          </w:tcPr>
          <w:p w14:paraId="25BB0EAE" w14:textId="77777777" w:rsidR="00AC4675" w:rsidRDefault="00AC4675" w:rsidP="007065A2">
            <w:pPr>
              <w:spacing w:line="276" w:lineRule="auto"/>
              <w:jc w:val="both"/>
              <w:rPr>
                <w:rFonts w:cs="Times New Roman"/>
                <w:sz w:val="22"/>
                <w:szCs w:val="22"/>
              </w:rPr>
            </w:pPr>
            <w:r>
              <w:rPr>
                <w:rFonts w:cs="Times New Roman"/>
                <w:b/>
                <w:bCs/>
                <w:color w:val="000000"/>
                <w:sz w:val="26"/>
                <w:szCs w:val="26"/>
              </w:rPr>
              <w:t>Windows.</w:t>
            </w:r>
          </w:p>
        </w:tc>
      </w:tr>
    </w:tbl>
    <w:p w14:paraId="6A867C0A" w14:textId="77777777" w:rsidR="00AC4675" w:rsidRDefault="00AC4675" w:rsidP="00AC4675">
      <w:pPr>
        <w:pStyle w:val="BodyText"/>
        <w:rPr>
          <w:rFonts w:asciiTheme="minorHAnsi" w:hAnsiTheme="minorHAnsi" w:cstheme="minorHAnsi"/>
          <w:szCs w:val="24"/>
        </w:rPr>
      </w:pPr>
    </w:p>
    <w:p w14:paraId="445179A1" w14:textId="77777777" w:rsidR="00AC4675" w:rsidRPr="00CD0388" w:rsidRDefault="00AC4675" w:rsidP="00AC4675">
      <w:pPr>
        <w:pStyle w:val="Tit"/>
      </w:pPr>
      <w:r w:rsidRPr="00CD0388">
        <w:t>Roles and Responsibilities:</w:t>
      </w:r>
    </w:p>
    <w:p w14:paraId="04B3E1D8" w14:textId="77777777" w:rsidR="00AC4675" w:rsidRPr="007E6823" w:rsidRDefault="00AC4675" w:rsidP="00AC4675">
      <w:pPr>
        <w:widowControl/>
        <w:numPr>
          <w:ilvl w:val="0"/>
          <w:numId w:val="26"/>
        </w:numPr>
        <w:tabs>
          <w:tab w:val="left" w:pos="450"/>
          <w:tab w:val="left" w:pos="720"/>
          <w:tab w:val="left" w:pos="1800"/>
        </w:tabs>
        <w:overflowPunct w:val="0"/>
        <w:autoSpaceDE w:val="0"/>
        <w:adjustRightInd w:val="0"/>
        <w:jc w:val="both"/>
        <w:rPr>
          <w:rStyle w:val="Strong"/>
          <w:rFonts w:cs="Times New Roman"/>
          <w:b w:val="0"/>
          <w:bCs/>
          <w:sz w:val="26"/>
          <w:szCs w:val="26"/>
        </w:rPr>
      </w:pPr>
      <w:r w:rsidRPr="007E6823">
        <w:rPr>
          <w:rStyle w:val="Strong"/>
          <w:rFonts w:cs="Times New Roman"/>
          <w:b w:val="0"/>
          <w:bCs/>
          <w:sz w:val="26"/>
          <w:szCs w:val="26"/>
        </w:rPr>
        <w:t>Gathering the requirements from the client.</w:t>
      </w:r>
    </w:p>
    <w:p w14:paraId="03EBD278" w14:textId="77777777" w:rsidR="00AC4675" w:rsidRPr="007E6823" w:rsidRDefault="00AC4675" w:rsidP="00AC4675">
      <w:pPr>
        <w:widowControl/>
        <w:numPr>
          <w:ilvl w:val="0"/>
          <w:numId w:val="26"/>
        </w:numPr>
        <w:tabs>
          <w:tab w:val="left" w:pos="450"/>
          <w:tab w:val="left" w:pos="720"/>
          <w:tab w:val="left" w:pos="1800"/>
        </w:tabs>
        <w:overflowPunct w:val="0"/>
        <w:autoSpaceDE w:val="0"/>
        <w:adjustRightInd w:val="0"/>
        <w:jc w:val="both"/>
        <w:rPr>
          <w:rStyle w:val="Strong"/>
          <w:rFonts w:cs="Times New Roman"/>
          <w:b w:val="0"/>
          <w:bCs/>
          <w:sz w:val="26"/>
          <w:szCs w:val="26"/>
        </w:rPr>
      </w:pPr>
      <w:r w:rsidRPr="007E6823">
        <w:rPr>
          <w:rStyle w:val="Strong"/>
          <w:rFonts w:cs="Times New Roman"/>
          <w:b w:val="0"/>
          <w:bCs/>
          <w:sz w:val="26"/>
          <w:szCs w:val="26"/>
        </w:rPr>
        <w:t xml:space="preserve">Analyze the requirements and </w:t>
      </w:r>
      <w:r w:rsidR="008207C4">
        <w:rPr>
          <w:rStyle w:val="Strong"/>
          <w:rFonts w:cs="Times New Roman"/>
          <w:b w:val="0"/>
          <w:bCs/>
          <w:sz w:val="26"/>
          <w:szCs w:val="26"/>
        </w:rPr>
        <w:t>creating stories in Jira</w:t>
      </w:r>
      <w:r w:rsidRPr="007E6823">
        <w:rPr>
          <w:rStyle w:val="Strong"/>
          <w:rFonts w:cs="Times New Roman"/>
          <w:b w:val="0"/>
          <w:bCs/>
          <w:sz w:val="26"/>
          <w:szCs w:val="26"/>
        </w:rPr>
        <w:t xml:space="preserve"> as per the client requirement.</w:t>
      </w:r>
    </w:p>
    <w:p w14:paraId="08F60583" w14:textId="77777777" w:rsidR="00AC4675" w:rsidRPr="007E6823" w:rsidRDefault="00AC4675" w:rsidP="00AC4675">
      <w:pPr>
        <w:widowControl/>
        <w:numPr>
          <w:ilvl w:val="0"/>
          <w:numId w:val="26"/>
        </w:numPr>
        <w:tabs>
          <w:tab w:val="left" w:pos="450"/>
          <w:tab w:val="left" w:pos="720"/>
          <w:tab w:val="left" w:pos="1800"/>
        </w:tabs>
        <w:overflowPunct w:val="0"/>
        <w:autoSpaceDE w:val="0"/>
        <w:adjustRightInd w:val="0"/>
        <w:jc w:val="both"/>
        <w:rPr>
          <w:rStyle w:val="Strong"/>
          <w:rFonts w:cs="Times New Roman"/>
          <w:b w:val="0"/>
          <w:bCs/>
          <w:sz w:val="26"/>
          <w:szCs w:val="26"/>
        </w:rPr>
      </w:pPr>
      <w:r w:rsidRPr="007E6823">
        <w:rPr>
          <w:rStyle w:val="Strong"/>
          <w:rFonts w:cs="Times New Roman"/>
          <w:b w:val="0"/>
          <w:bCs/>
          <w:sz w:val="26"/>
          <w:szCs w:val="26"/>
        </w:rPr>
        <w:t>Involved in write the Queries as per the requirement.</w:t>
      </w:r>
    </w:p>
    <w:p w14:paraId="613E23BE" w14:textId="77777777" w:rsidR="00AC4675" w:rsidRPr="007E6823" w:rsidRDefault="00AC4675" w:rsidP="00AC4675">
      <w:pPr>
        <w:widowControl/>
        <w:numPr>
          <w:ilvl w:val="0"/>
          <w:numId w:val="26"/>
        </w:numPr>
        <w:tabs>
          <w:tab w:val="left" w:pos="450"/>
          <w:tab w:val="left" w:pos="720"/>
          <w:tab w:val="left" w:pos="1800"/>
        </w:tabs>
        <w:overflowPunct w:val="0"/>
        <w:autoSpaceDE w:val="0"/>
        <w:adjustRightInd w:val="0"/>
        <w:jc w:val="both"/>
        <w:rPr>
          <w:rStyle w:val="Strong"/>
          <w:rFonts w:cs="Times New Roman"/>
          <w:b w:val="0"/>
          <w:bCs/>
          <w:sz w:val="26"/>
          <w:szCs w:val="26"/>
        </w:rPr>
      </w:pPr>
      <w:r w:rsidRPr="007E6823">
        <w:rPr>
          <w:rStyle w:val="Strong"/>
          <w:rFonts w:cs="Times New Roman"/>
          <w:b w:val="0"/>
          <w:bCs/>
          <w:sz w:val="26"/>
          <w:szCs w:val="26"/>
        </w:rPr>
        <w:t>Involved in deployment team for war deployment.</w:t>
      </w:r>
    </w:p>
    <w:p w14:paraId="27EE0FDC" w14:textId="77777777" w:rsidR="00AC4675" w:rsidRPr="007E6823" w:rsidRDefault="00AC4675" w:rsidP="00AC4675">
      <w:pPr>
        <w:numPr>
          <w:ilvl w:val="0"/>
          <w:numId w:val="26"/>
        </w:numPr>
        <w:suppressAutoHyphens w:val="0"/>
        <w:autoSpaceDE w:val="0"/>
        <w:adjustRightInd w:val="0"/>
        <w:spacing w:line="276" w:lineRule="auto"/>
        <w:jc w:val="both"/>
        <w:textAlignment w:val="auto"/>
        <w:rPr>
          <w:rStyle w:val="Strong"/>
          <w:rFonts w:cs="Times New Roman"/>
          <w:b w:val="0"/>
          <w:bCs/>
          <w:sz w:val="26"/>
          <w:szCs w:val="26"/>
        </w:rPr>
      </w:pPr>
      <w:r w:rsidRPr="007E6823">
        <w:rPr>
          <w:rStyle w:val="Strong"/>
          <w:rFonts w:cs="Times New Roman"/>
          <w:b w:val="0"/>
          <w:bCs/>
          <w:sz w:val="26"/>
          <w:szCs w:val="26"/>
        </w:rPr>
        <w:t xml:space="preserve">Interact with the clients on the progress of development on a </w:t>
      </w:r>
      <w:r w:rsidR="008207C4">
        <w:rPr>
          <w:rStyle w:val="Strong"/>
          <w:rFonts w:cs="Times New Roman"/>
          <w:b w:val="0"/>
          <w:bCs/>
          <w:sz w:val="26"/>
          <w:szCs w:val="26"/>
        </w:rPr>
        <w:t>daily standup call.</w:t>
      </w:r>
    </w:p>
    <w:p w14:paraId="72E32A9C" w14:textId="77777777" w:rsidR="00AC4675" w:rsidRPr="007E6823" w:rsidRDefault="00AC4675" w:rsidP="00AC4675">
      <w:pPr>
        <w:widowControl/>
        <w:numPr>
          <w:ilvl w:val="0"/>
          <w:numId w:val="26"/>
        </w:numPr>
        <w:tabs>
          <w:tab w:val="left" w:pos="450"/>
          <w:tab w:val="left" w:pos="720"/>
          <w:tab w:val="left" w:pos="1800"/>
        </w:tabs>
        <w:overflowPunct w:val="0"/>
        <w:autoSpaceDE w:val="0"/>
        <w:adjustRightInd w:val="0"/>
        <w:jc w:val="both"/>
        <w:rPr>
          <w:rStyle w:val="Strong"/>
          <w:rFonts w:cs="Times New Roman"/>
          <w:b w:val="0"/>
          <w:bCs/>
          <w:sz w:val="26"/>
          <w:szCs w:val="26"/>
        </w:rPr>
      </w:pPr>
      <w:r w:rsidRPr="007E6823">
        <w:rPr>
          <w:rStyle w:val="Strong"/>
          <w:rFonts w:cs="Times New Roman"/>
          <w:b w:val="0"/>
          <w:bCs/>
          <w:sz w:val="26"/>
          <w:szCs w:val="26"/>
        </w:rPr>
        <w:t>Prepared the reports for client based on their requirement.</w:t>
      </w:r>
    </w:p>
    <w:p w14:paraId="0FE68BA6" w14:textId="3F36D3F9" w:rsidR="006A37BC" w:rsidRDefault="006A37BC" w:rsidP="006F306D">
      <w:pPr>
        <w:spacing w:line="276" w:lineRule="auto"/>
        <w:ind w:firstLine="720"/>
        <w:rPr>
          <w:rFonts w:cs="Times New Roman"/>
          <w:sz w:val="26"/>
          <w:szCs w:val="26"/>
        </w:rPr>
      </w:pPr>
    </w:p>
    <w:p w14:paraId="356EC9A8" w14:textId="763AEF78" w:rsidR="00242D22" w:rsidRDefault="00242D22" w:rsidP="006F306D">
      <w:pPr>
        <w:spacing w:line="276" w:lineRule="auto"/>
        <w:ind w:firstLine="720"/>
        <w:rPr>
          <w:rFonts w:cs="Times New Roman"/>
          <w:sz w:val="26"/>
          <w:szCs w:val="26"/>
        </w:rPr>
      </w:pPr>
    </w:p>
    <w:p w14:paraId="4E01CCB3" w14:textId="77777777" w:rsidR="00242D22" w:rsidRDefault="00242D22" w:rsidP="006F306D">
      <w:pPr>
        <w:spacing w:line="276" w:lineRule="auto"/>
        <w:ind w:firstLine="720"/>
        <w:rPr>
          <w:rFonts w:cs="Times New Roman"/>
          <w:sz w:val="26"/>
          <w:szCs w:val="26"/>
        </w:rPr>
      </w:pPr>
    </w:p>
    <w:p w14:paraId="1A882537" w14:textId="77777777" w:rsidR="008E2F3E" w:rsidRPr="00CD0388" w:rsidRDefault="008E2F3E" w:rsidP="008E2F3E">
      <w:pPr>
        <w:pStyle w:val="Tit"/>
      </w:pPr>
      <w:r w:rsidRPr="00CD0388">
        <w:t>Project Description:</w:t>
      </w:r>
    </w:p>
    <w:p w14:paraId="74087483" w14:textId="532531FD" w:rsidR="00F51349" w:rsidRPr="00B23D3A" w:rsidRDefault="00CF415E" w:rsidP="00D22665">
      <w:pPr>
        <w:pStyle w:val="BodyText"/>
        <w:rPr>
          <w:rFonts w:cs="Times New Roman"/>
          <w:color w:val="000000"/>
          <w:sz w:val="26"/>
          <w:szCs w:val="26"/>
          <w:shd w:val="clear" w:color="auto" w:fill="FFFFFF"/>
        </w:rPr>
      </w:pPr>
      <w:r w:rsidRPr="00B23D3A">
        <w:rPr>
          <w:rFonts w:cs="Times New Roman"/>
          <w:color w:val="000000"/>
          <w:sz w:val="26"/>
          <w:szCs w:val="26"/>
          <w:shd w:val="clear" w:color="auto" w:fill="FFFFFF"/>
        </w:rPr>
        <w:t xml:space="preserve">Education is one of the foremost requirements for Development. Government of Telangana has taken several initiatives to provide quality Education to the youth in the State. The Government is improving the Education status to enhance the standard of living of the people </w:t>
      </w:r>
      <w:r w:rsidR="00D126F9" w:rsidRPr="00B23D3A">
        <w:rPr>
          <w:rFonts w:cs="Times New Roman"/>
          <w:color w:val="000000"/>
          <w:sz w:val="26"/>
          <w:szCs w:val="26"/>
          <w:shd w:val="clear" w:color="auto" w:fill="FFFFFF"/>
        </w:rPr>
        <w:t>and</w:t>
      </w:r>
      <w:r w:rsidRPr="00B23D3A">
        <w:rPr>
          <w:rFonts w:cs="Times New Roman"/>
          <w:color w:val="000000"/>
          <w:sz w:val="26"/>
          <w:szCs w:val="26"/>
          <w:shd w:val="clear" w:color="auto" w:fill="FFFFFF"/>
        </w:rPr>
        <w:t xml:space="preserve"> to achieve other goals like, overcoming the problem of poverty and unemployment, social equality, equal income distribution, etc. Education contributes to the </w:t>
      </w:r>
      <w:r w:rsidR="00D126F9" w:rsidRPr="00B23D3A">
        <w:rPr>
          <w:rFonts w:cs="Times New Roman"/>
          <w:color w:val="000000"/>
          <w:sz w:val="26"/>
          <w:szCs w:val="26"/>
          <w:shd w:val="clear" w:color="auto" w:fill="FFFFFF"/>
        </w:rPr>
        <w:t>individual’s</w:t>
      </w:r>
      <w:r w:rsidRPr="00B23D3A">
        <w:rPr>
          <w:rFonts w:cs="Times New Roman"/>
          <w:color w:val="000000"/>
          <w:sz w:val="26"/>
          <w:szCs w:val="26"/>
          <w:shd w:val="clear" w:color="auto" w:fill="FFFFFF"/>
        </w:rPr>
        <w:t xml:space="preserve"> wellbeing as well as the overall development. It is not only an instrument of enhancing efficiency but is also an effective tool of widening and augmenting democratic participation and upgrading the overall quality of individual and societal life. Government of Telangana Manages 26040 Schools with 107259 Teachers and 2150626 students.</w:t>
      </w:r>
    </w:p>
    <w:p w14:paraId="036AB503" w14:textId="77777777" w:rsidR="00363341" w:rsidRDefault="00363341" w:rsidP="00D22665">
      <w:pPr>
        <w:pStyle w:val="BodyText"/>
        <w:rPr>
          <w:rFonts w:asciiTheme="minorHAnsi" w:hAnsiTheme="minorHAnsi" w:cstheme="minorHAnsi"/>
          <w:color w:val="000000"/>
          <w:szCs w:val="24"/>
          <w:shd w:val="clear" w:color="auto" w:fill="FFFFFF"/>
        </w:rPr>
      </w:pPr>
    </w:p>
    <w:p w14:paraId="2FAEEB77" w14:textId="1F1E72BD" w:rsidR="00D33F87" w:rsidRDefault="00D33F87" w:rsidP="00D22665">
      <w:pPr>
        <w:pStyle w:val="BodyText"/>
        <w:rPr>
          <w:rFonts w:asciiTheme="minorHAnsi" w:hAnsiTheme="minorHAnsi" w:cstheme="minorHAnsi"/>
          <w:color w:val="000000"/>
          <w:szCs w:val="24"/>
          <w:shd w:val="clear" w:color="auto" w:fill="FFFFFF"/>
        </w:rPr>
      </w:pPr>
    </w:p>
    <w:p w14:paraId="6E24803E" w14:textId="77777777" w:rsidR="009B1EEC" w:rsidRDefault="009B1EEC" w:rsidP="00D22665">
      <w:pPr>
        <w:pStyle w:val="BodyText"/>
        <w:rPr>
          <w:rFonts w:asciiTheme="minorHAnsi" w:hAnsiTheme="minorHAnsi" w:cstheme="minorHAnsi"/>
          <w:color w:val="000000"/>
          <w:szCs w:val="24"/>
          <w:shd w:val="clear" w:color="auto" w:fill="FFFFFF"/>
        </w:rPr>
      </w:pPr>
    </w:p>
    <w:p w14:paraId="64C362DF" w14:textId="77777777" w:rsidR="00C87F10" w:rsidRPr="00CD0388" w:rsidRDefault="00363341" w:rsidP="00C87F10">
      <w:pPr>
        <w:pStyle w:val="Tit"/>
      </w:pPr>
      <w:r w:rsidRPr="00CD0388">
        <w:t xml:space="preserve"> </w:t>
      </w:r>
      <w:r w:rsidR="00C87F10" w:rsidRPr="00CD0388">
        <w:t xml:space="preserve">Projects Details:                                 </w:t>
      </w:r>
    </w:p>
    <w:tbl>
      <w:tblPr>
        <w:tblStyle w:val="TableGrid"/>
        <w:tblW w:w="0" w:type="auto"/>
        <w:tblLook w:val="04A0" w:firstRow="1" w:lastRow="0" w:firstColumn="1" w:lastColumn="0" w:noHBand="0" w:noVBand="1"/>
      </w:tblPr>
      <w:tblGrid>
        <w:gridCol w:w="1638"/>
        <w:gridCol w:w="8137"/>
      </w:tblGrid>
      <w:tr w:rsidR="00363341" w:rsidRPr="008B0A33" w14:paraId="5EAA6960" w14:textId="77777777" w:rsidTr="001A5D83">
        <w:tc>
          <w:tcPr>
            <w:tcW w:w="1638" w:type="dxa"/>
            <w:shd w:val="clear" w:color="auto" w:fill="EEECE1" w:themeFill="background2"/>
          </w:tcPr>
          <w:p w14:paraId="3D8453FA" w14:textId="6692C845" w:rsidR="00363341" w:rsidRPr="008B0A33" w:rsidRDefault="00881A30" w:rsidP="001A5D83">
            <w:pPr>
              <w:pStyle w:val="Standard"/>
              <w:spacing w:line="276" w:lineRule="auto"/>
              <w:jc w:val="both"/>
              <w:rPr>
                <w:rFonts w:cs="Times New Roman"/>
                <w:b/>
                <w:sz w:val="22"/>
                <w:szCs w:val="22"/>
              </w:rPr>
            </w:pPr>
            <w:r>
              <w:rPr>
                <w:rFonts w:cs="Times New Roman"/>
                <w:b/>
                <w:sz w:val="22"/>
                <w:szCs w:val="22"/>
              </w:rPr>
              <w:t>2</w:t>
            </w:r>
            <w:r w:rsidR="00363341" w:rsidRPr="008B0A33">
              <w:rPr>
                <w:rFonts w:cs="Times New Roman"/>
                <w:b/>
                <w:sz w:val="22"/>
                <w:szCs w:val="22"/>
              </w:rPr>
              <w:t>.</w:t>
            </w:r>
          </w:p>
        </w:tc>
        <w:tc>
          <w:tcPr>
            <w:tcW w:w="8137" w:type="dxa"/>
            <w:shd w:val="clear" w:color="auto" w:fill="EEECE1" w:themeFill="background2"/>
          </w:tcPr>
          <w:p w14:paraId="18967244" w14:textId="0CB8FB90" w:rsidR="00363341" w:rsidRPr="008B0A33" w:rsidRDefault="00B23D3A" w:rsidP="001A5D83">
            <w:pPr>
              <w:pStyle w:val="Preformatted"/>
              <w:tabs>
                <w:tab w:val="clear" w:pos="1918"/>
                <w:tab w:val="left" w:pos="1710"/>
                <w:tab w:val="left" w:pos="3060"/>
              </w:tabs>
              <w:ind w:left="3060" w:hanging="3060"/>
              <w:rPr>
                <w:rFonts w:ascii="Arial" w:hAnsi="Arial" w:cs="Arial"/>
                <w:b/>
                <w:sz w:val="22"/>
                <w:szCs w:val="22"/>
              </w:rPr>
            </w:pPr>
            <w:r>
              <w:rPr>
                <w:b/>
                <w:bCs/>
                <w:spacing w:val="4"/>
                <w:sz w:val="22"/>
                <w:szCs w:val="22"/>
              </w:rPr>
              <w:t>Module</w:t>
            </w:r>
            <w:r w:rsidR="00363341" w:rsidRPr="008B0A33">
              <w:rPr>
                <w:b/>
                <w:bCs/>
                <w:spacing w:val="4"/>
                <w:sz w:val="22"/>
                <w:szCs w:val="22"/>
              </w:rPr>
              <w:t xml:space="preserve"> </w:t>
            </w:r>
            <w:r w:rsidR="007749B8" w:rsidRPr="008B0A33">
              <w:rPr>
                <w:b/>
                <w:bCs/>
                <w:spacing w:val="4"/>
                <w:sz w:val="22"/>
                <w:szCs w:val="22"/>
              </w:rPr>
              <w:t>Name:</w:t>
            </w:r>
            <w:r w:rsidR="00363341" w:rsidRPr="008B0A33">
              <w:rPr>
                <w:b/>
                <w:bCs/>
                <w:spacing w:val="4"/>
                <w:sz w:val="22"/>
                <w:szCs w:val="22"/>
              </w:rPr>
              <w:t xml:space="preserve"> </w:t>
            </w:r>
            <w:r>
              <w:rPr>
                <w:rStyle w:val="Strong"/>
                <w:rFonts w:ascii="Arial" w:hAnsi="Arial" w:cs="Arial"/>
                <w:sz w:val="22"/>
                <w:szCs w:val="22"/>
              </w:rPr>
              <w:t>CIVIL WORKS</w:t>
            </w:r>
          </w:p>
        </w:tc>
      </w:tr>
      <w:tr w:rsidR="00363341" w14:paraId="01B46C1B" w14:textId="77777777" w:rsidTr="001A5D83">
        <w:tc>
          <w:tcPr>
            <w:tcW w:w="1638" w:type="dxa"/>
          </w:tcPr>
          <w:p w14:paraId="4A997D70" w14:textId="77777777" w:rsidR="00363341" w:rsidRPr="009E6E64" w:rsidRDefault="00363341" w:rsidP="001A5D83">
            <w:pPr>
              <w:pStyle w:val="Standard"/>
              <w:spacing w:line="276" w:lineRule="auto"/>
              <w:jc w:val="both"/>
              <w:rPr>
                <w:rFonts w:cs="Times New Roman"/>
                <w:b/>
                <w:sz w:val="22"/>
                <w:szCs w:val="22"/>
              </w:rPr>
            </w:pPr>
            <w:r w:rsidRPr="009E6E64">
              <w:rPr>
                <w:b/>
                <w:bCs/>
                <w:spacing w:val="4"/>
                <w:sz w:val="22"/>
                <w:szCs w:val="22"/>
              </w:rPr>
              <w:t>Client</w:t>
            </w:r>
          </w:p>
        </w:tc>
        <w:tc>
          <w:tcPr>
            <w:tcW w:w="8137" w:type="dxa"/>
          </w:tcPr>
          <w:p w14:paraId="7D6E0B4C" w14:textId="77777777" w:rsidR="00363341" w:rsidRPr="009E6E64" w:rsidRDefault="00363341" w:rsidP="001A5D83">
            <w:pPr>
              <w:pStyle w:val="Standard"/>
              <w:spacing w:line="276" w:lineRule="auto"/>
              <w:jc w:val="both"/>
              <w:rPr>
                <w:rFonts w:cs="Times New Roman"/>
                <w:b/>
                <w:sz w:val="22"/>
                <w:szCs w:val="22"/>
              </w:rPr>
            </w:pPr>
            <w:r w:rsidRPr="009E6E64">
              <w:rPr>
                <w:rStyle w:val="Strong"/>
                <w:rFonts w:ascii="Arial" w:hAnsi="Arial" w:cs="Arial"/>
                <w:sz w:val="22"/>
                <w:szCs w:val="22"/>
              </w:rPr>
              <w:t>Department of School Education-</w:t>
            </w:r>
            <w:r w:rsidR="00B7707E">
              <w:rPr>
                <w:rStyle w:val="Strong"/>
                <w:rFonts w:ascii="Arial" w:hAnsi="Arial" w:cs="Arial"/>
                <w:sz w:val="22"/>
                <w:szCs w:val="22"/>
              </w:rPr>
              <w:t>Telangana</w:t>
            </w:r>
          </w:p>
        </w:tc>
      </w:tr>
      <w:tr w:rsidR="00363341" w14:paraId="049303B3" w14:textId="77777777" w:rsidTr="001A5D83">
        <w:tc>
          <w:tcPr>
            <w:tcW w:w="1638" w:type="dxa"/>
          </w:tcPr>
          <w:p w14:paraId="01A40747" w14:textId="77777777" w:rsidR="00363341" w:rsidRDefault="00363341" w:rsidP="001A5D83">
            <w:pPr>
              <w:pStyle w:val="Standard"/>
              <w:spacing w:line="276" w:lineRule="auto"/>
              <w:jc w:val="both"/>
              <w:rPr>
                <w:rFonts w:cs="Times New Roman"/>
                <w:sz w:val="22"/>
                <w:szCs w:val="22"/>
              </w:rPr>
            </w:pPr>
            <w:r>
              <w:rPr>
                <w:rFonts w:cs="Times New Roman"/>
                <w:b/>
                <w:bCs/>
                <w:spacing w:val="4"/>
                <w:sz w:val="22"/>
                <w:szCs w:val="22"/>
              </w:rPr>
              <w:t>Environment</w:t>
            </w:r>
          </w:p>
        </w:tc>
        <w:tc>
          <w:tcPr>
            <w:tcW w:w="8137" w:type="dxa"/>
          </w:tcPr>
          <w:p w14:paraId="0CB7DC81" w14:textId="77777777" w:rsidR="00363341" w:rsidRDefault="00DB2EF8" w:rsidP="00DB2EF8">
            <w:pPr>
              <w:pStyle w:val="Standard"/>
              <w:spacing w:line="276" w:lineRule="auto"/>
              <w:jc w:val="both"/>
              <w:rPr>
                <w:rFonts w:cs="Times New Roman"/>
                <w:sz w:val="22"/>
                <w:szCs w:val="22"/>
              </w:rPr>
            </w:pPr>
            <w:r>
              <w:rPr>
                <w:rFonts w:cs="Times New Roman"/>
                <w:b/>
                <w:bCs/>
                <w:spacing w:val="4"/>
              </w:rPr>
              <w:t>Java1.8</w:t>
            </w:r>
            <w:r w:rsidR="00363341">
              <w:rPr>
                <w:rFonts w:cs="Times New Roman"/>
                <w:b/>
                <w:bCs/>
                <w:spacing w:val="4"/>
              </w:rPr>
              <w:t>,</w:t>
            </w:r>
            <w:r w:rsidR="00363341" w:rsidRPr="00F11C17">
              <w:rPr>
                <w:rFonts w:cs="Times New Roman"/>
                <w:b/>
                <w:color w:val="222222"/>
                <w:shd w:val="clear" w:color="auto" w:fill="FFFFFF"/>
              </w:rPr>
              <w:t xml:space="preserve"> </w:t>
            </w:r>
            <w:r>
              <w:rPr>
                <w:rStyle w:val="Strong"/>
                <w:rFonts w:ascii="Arial" w:hAnsi="Arial" w:cs="Arial"/>
                <w:bCs/>
                <w:sz w:val="22"/>
                <w:szCs w:val="22"/>
              </w:rPr>
              <w:t>Spring Boot</w:t>
            </w:r>
            <w:r w:rsidR="00363341" w:rsidRPr="006C08D9">
              <w:rPr>
                <w:rStyle w:val="Strong"/>
                <w:rFonts w:ascii="Arial" w:hAnsi="Arial" w:cs="Arial"/>
                <w:bCs/>
                <w:sz w:val="22"/>
                <w:szCs w:val="22"/>
              </w:rPr>
              <w:t xml:space="preserve">, </w:t>
            </w:r>
            <w:r>
              <w:rPr>
                <w:rStyle w:val="Strong"/>
                <w:rFonts w:ascii="Arial" w:hAnsi="Arial" w:cs="Arial"/>
                <w:bCs/>
                <w:sz w:val="22"/>
                <w:szCs w:val="22"/>
              </w:rPr>
              <w:t>Hibernate, JSP, SQL Server, JBOSS 8</w:t>
            </w:r>
            <w:r w:rsidR="00363341" w:rsidRPr="006C08D9">
              <w:rPr>
                <w:rStyle w:val="Strong"/>
                <w:rFonts w:ascii="Arial" w:hAnsi="Arial" w:cs="Arial"/>
                <w:bCs/>
                <w:sz w:val="22"/>
                <w:szCs w:val="22"/>
              </w:rPr>
              <w:t>.0</w:t>
            </w:r>
          </w:p>
        </w:tc>
      </w:tr>
      <w:tr w:rsidR="00363341" w14:paraId="57385641" w14:textId="77777777" w:rsidTr="001A5D83">
        <w:tc>
          <w:tcPr>
            <w:tcW w:w="1638" w:type="dxa"/>
          </w:tcPr>
          <w:p w14:paraId="17018B48" w14:textId="77777777" w:rsidR="00363341" w:rsidRDefault="00363341" w:rsidP="001A5D83">
            <w:pPr>
              <w:pStyle w:val="Standard"/>
              <w:spacing w:line="276" w:lineRule="auto"/>
              <w:jc w:val="both"/>
              <w:rPr>
                <w:rFonts w:cs="Times New Roman"/>
                <w:sz w:val="22"/>
                <w:szCs w:val="22"/>
              </w:rPr>
            </w:pPr>
            <w:r w:rsidRPr="00CD0388">
              <w:rPr>
                <w:rFonts w:cs="Times New Roman"/>
                <w:b/>
                <w:bCs/>
                <w:spacing w:val="4"/>
                <w:sz w:val="22"/>
                <w:szCs w:val="22"/>
              </w:rPr>
              <w:t>Organization</w:t>
            </w:r>
          </w:p>
        </w:tc>
        <w:tc>
          <w:tcPr>
            <w:tcW w:w="8137" w:type="dxa"/>
          </w:tcPr>
          <w:p w14:paraId="3148F6FF" w14:textId="77777777" w:rsidR="00363341" w:rsidRPr="00DF0BED" w:rsidRDefault="00363341" w:rsidP="001A5D83">
            <w:pPr>
              <w:pStyle w:val="Standard"/>
              <w:spacing w:line="276" w:lineRule="auto"/>
              <w:jc w:val="both"/>
              <w:rPr>
                <w:rFonts w:cs="Times New Roman"/>
                <w:b/>
                <w:sz w:val="26"/>
                <w:szCs w:val="26"/>
              </w:rPr>
            </w:pPr>
            <w:r>
              <w:rPr>
                <w:rFonts w:cs="Times New Roman"/>
                <w:b/>
                <w:spacing w:val="4"/>
                <w:sz w:val="26"/>
                <w:szCs w:val="26"/>
              </w:rPr>
              <w:t>TCS</w:t>
            </w:r>
          </w:p>
        </w:tc>
      </w:tr>
      <w:tr w:rsidR="00363341" w14:paraId="389A08EA" w14:textId="77777777" w:rsidTr="001A5D83">
        <w:tc>
          <w:tcPr>
            <w:tcW w:w="1638" w:type="dxa"/>
          </w:tcPr>
          <w:p w14:paraId="2751E1D1" w14:textId="77777777" w:rsidR="00363341" w:rsidRDefault="00363341" w:rsidP="001A5D83">
            <w:pPr>
              <w:pStyle w:val="Standard"/>
              <w:spacing w:line="276" w:lineRule="auto"/>
              <w:jc w:val="both"/>
              <w:rPr>
                <w:rFonts w:cs="Times New Roman"/>
                <w:sz w:val="22"/>
                <w:szCs w:val="22"/>
              </w:rPr>
            </w:pPr>
            <w:r w:rsidRPr="00CD0388">
              <w:rPr>
                <w:rFonts w:cs="Times New Roman"/>
                <w:b/>
                <w:bCs/>
                <w:spacing w:val="4"/>
                <w:sz w:val="22"/>
                <w:szCs w:val="22"/>
              </w:rPr>
              <w:t>Team Size</w:t>
            </w:r>
          </w:p>
        </w:tc>
        <w:tc>
          <w:tcPr>
            <w:tcW w:w="8137" w:type="dxa"/>
          </w:tcPr>
          <w:p w14:paraId="0B50DF7A" w14:textId="77777777" w:rsidR="00363341" w:rsidRPr="00DF0BED" w:rsidRDefault="00EC61DF" w:rsidP="001A5D83">
            <w:pPr>
              <w:pStyle w:val="Standard"/>
              <w:spacing w:line="276" w:lineRule="auto"/>
              <w:jc w:val="both"/>
              <w:rPr>
                <w:rFonts w:cs="Times New Roman"/>
                <w:b/>
                <w:sz w:val="26"/>
                <w:szCs w:val="26"/>
              </w:rPr>
            </w:pPr>
            <w:r>
              <w:rPr>
                <w:rFonts w:cs="Times New Roman"/>
                <w:b/>
                <w:sz w:val="26"/>
                <w:szCs w:val="26"/>
              </w:rPr>
              <w:t>18</w:t>
            </w:r>
          </w:p>
        </w:tc>
      </w:tr>
      <w:tr w:rsidR="00363341" w14:paraId="0FA0E0F6" w14:textId="77777777" w:rsidTr="001A5D83">
        <w:tc>
          <w:tcPr>
            <w:tcW w:w="1638" w:type="dxa"/>
          </w:tcPr>
          <w:p w14:paraId="0854B853" w14:textId="77777777" w:rsidR="00363341" w:rsidRDefault="00363341" w:rsidP="001A5D83">
            <w:pPr>
              <w:spacing w:before="20" w:after="20"/>
              <w:rPr>
                <w:rFonts w:cs="Times New Roman"/>
                <w:sz w:val="22"/>
                <w:szCs w:val="22"/>
              </w:rPr>
            </w:pPr>
            <w:r>
              <w:rPr>
                <w:rFonts w:cs="Times New Roman"/>
                <w:sz w:val="22"/>
                <w:szCs w:val="22"/>
              </w:rPr>
              <w:t>Role</w:t>
            </w:r>
          </w:p>
        </w:tc>
        <w:tc>
          <w:tcPr>
            <w:tcW w:w="8137" w:type="dxa"/>
          </w:tcPr>
          <w:p w14:paraId="35300E49" w14:textId="77777777" w:rsidR="00363341" w:rsidRPr="00DF0BED" w:rsidRDefault="00363341" w:rsidP="001A5D83">
            <w:pPr>
              <w:spacing w:line="276" w:lineRule="auto"/>
              <w:jc w:val="both"/>
              <w:rPr>
                <w:rFonts w:cs="Times New Roman"/>
                <w:b/>
                <w:sz w:val="26"/>
                <w:szCs w:val="26"/>
              </w:rPr>
            </w:pPr>
            <w:r w:rsidRPr="00DF0BED">
              <w:rPr>
                <w:rFonts w:cs="Times New Roman"/>
                <w:b/>
                <w:sz w:val="26"/>
                <w:szCs w:val="26"/>
              </w:rPr>
              <w:t>Developer</w:t>
            </w:r>
          </w:p>
        </w:tc>
      </w:tr>
      <w:tr w:rsidR="00363341" w14:paraId="29CFFF05" w14:textId="77777777" w:rsidTr="001A5D83">
        <w:tc>
          <w:tcPr>
            <w:tcW w:w="1638" w:type="dxa"/>
          </w:tcPr>
          <w:p w14:paraId="29E2FA10" w14:textId="77777777" w:rsidR="00363341" w:rsidRDefault="00363341" w:rsidP="001A5D83">
            <w:pPr>
              <w:spacing w:before="20" w:after="20"/>
              <w:rPr>
                <w:rFonts w:cs="Times New Roman"/>
                <w:sz w:val="22"/>
                <w:szCs w:val="22"/>
              </w:rPr>
            </w:pPr>
            <w:r>
              <w:rPr>
                <w:rFonts w:cs="Times New Roman"/>
                <w:b/>
                <w:bCs/>
                <w:spacing w:val="4"/>
                <w:sz w:val="22"/>
                <w:szCs w:val="22"/>
              </w:rPr>
              <w:t>Environment</w:t>
            </w:r>
          </w:p>
        </w:tc>
        <w:tc>
          <w:tcPr>
            <w:tcW w:w="8137" w:type="dxa"/>
          </w:tcPr>
          <w:p w14:paraId="039FF03D" w14:textId="77777777" w:rsidR="00363341" w:rsidRDefault="00363341" w:rsidP="001A5D83">
            <w:pPr>
              <w:spacing w:line="276" w:lineRule="auto"/>
              <w:jc w:val="both"/>
              <w:rPr>
                <w:rFonts w:cs="Times New Roman"/>
                <w:sz w:val="22"/>
                <w:szCs w:val="22"/>
              </w:rPr>
            </w:pPr>
            <w:r>
              <w:rPr>
                <w:rFonts w:cs="Times New Roman"/>
                <w:b/>
                <w:bCs/>
                <w:color w:val="000000"/>
                <w:sz w:val="26"/>
                <w:szCs w:val="26"/>
              </w:rPr>
              <w:t>Windows.</w:t>
            </w:r>
          </w:p>
        </w:tc>
      </w:tr>
    </w:tbl>
    <w:p w14:paraId="2B7738C3" w14:textId="77777777" w:rsidR="00363341" w:rsidRDefault="00363341" w:rsidP="00D22665">
      <w:pPr>
        <w:pStyle w:val="BodyText"/>
        <w:rPr>
          <w:rFonts w:asciiTheme="minorHAnsi" w:hAnsiTheme="minorHAnsi" w:cstheme="minorHAnsi"/>
          <w:szCs w:val="24"/>
        </w:rPr>
      </w:pPr>
    </w:p>
    <w:p w14:paraId="17C9516E" w14:textId="77777777" w:rsidR="00881A3E" w:rsidRPr="00CD0388" w:rsidRDefault="00881A3E" w:rsidP="00881A3E">
      <w:pPr>
        <w:pStyle w:val="Tit"/>
      </w:pPr>
      <w:r w:rsidRPr="00CD0388">
        <w:t>Roles and Responsibilities:</w:t>
      </w:r>
    </w:p>
    <w:p w14:paraId="2145B278" w14:textId="77777777" w:rsidR="007E6823" w:rsidRPr="007E6823" w:rsidRDefault="007E6823" w:rsidP="007E6823">
      <w:pPr>
        <w:widowControl/>
        <w:numPr>
          <w:ilvl w:val="0"/>
          <w:numId w:val="26"/>
        </w:numPr>
        <w:tabs>
          <w:tab w:val="left" w:pos="450"/>
          <w:tab w:val="left" w:pos="720"/>
          <w:tab w:val="left" w:pos="1800"/>
        </w:tabs>
        <w:overflowPunct w:val="0"/>
        <w:autoSpaceDE w:val="0"/>
        <w:adjustRightInd w:val="0"/>
        <w:jc w:val="both"/>
        <w:rPr>
          <w:rStyle w:val="Strong"/>
          <w:rFonts w:cs="Times New Roman"/>
          <w:b w:val="0"/>
          <w:bCs/>
          <w:sz w:val="26"/>
          <w:szCs w:val="26"/>
        </w:rPr>
      </w:pPr>
      <w:r w:rsidRPr="007E6823">
        <w:rPr>
          <w:rStyle w:val="Strong"/>
          <w:rFonts w:cs="Times New Roman"/>
          <w:b w:val="0"/>
          <w:bCs/>
          <w:sz w:val="26"/>
          <w:szCs w:val="26"/>
        </w:rPr>
        <w:t>Gathering the requirements from the client.</w:t>
      </w:r>
    </w:p>
    <w:p w14:paraId="09DC6057" w14:textId="77777777" w:rsidR="007E6823" w:rsidRPr="007E6823" w:rsidRDefault="007E6823" w:rsidP="007E6823">
      <w:pPr>
        <w:widowControl/>
        <w:numPr>
          <w:ilvl w:val="0"/>
          <w:numId w:val="26"/>
        </w:numPr>
        <w:tabs>
          <w:tab w:val="left" w:pos="450"/>
          <w:tab w:val="left" w:pos="720"/>
          <w:tab w:val="left" w:pos="1800"/>
        </w:tabs>
        <w:overflowPunct w:val="0"/>
        <w:autoSpaceDE w:val="0"/>
        <w:adjustRightInd w:val="0"/>
        <w:jc w:val="both"/>
        <w:rPr>
          <w:rStyle w:val="Strong"/>
          <w:rFonts w:cs="Times New Roman"/>
          <w:b w:val="0"/>
          <w:bCs/>
          <w:sz w:val="26"/>
          <w:szCs w:val="26"/>
        </w:rPr>
      </w:pPr>
      <w:r w:rsidRPr="007E6823">
        <w:rPr>
          <w:rStyle w:val="Strong"/>
          <w:rFonts w:cs="Times New Roman"/>
          <w:b w:val="0"/>
          <w:bCs/>
          <w:sz w:val="26"/>
          <w:szCs w:val="26"/>
        </w:rPr>
        <w:t>Analyze the requirements and design the document as per the client requirement.</w:t>
      </w:r>
    </w:p>
    <w:p w14:paraId="6668ACAA" w14:textId="77777777" w:rsidR="007E6823" w:rsidRPr="007E6823" w:rsidRDefault="007E6823" w:rsidP="007E6823">
      <w:pPr>
        <w:widowControl/>
        <w:numPr>
          <w:ilvl w:val="0"/>
          <w:numId w:val="26"/>
        </w:numPr>
        <w:tabs>
          <w:tab w:val="left" w:pos="450"/>
          <w:tab w:val="left" w:pos="720"/>
          <w:tab w:val="left" w:pos="1800"/>
        </w:tabs>
        <w:overflowPunct w:val="0"/>
        <w:autoSpaceDE w:val="0"/>
        <w:adjustRightInd w:val="0"/>
        <w:jc w:val="both"/>
        <w:rPr>
          <w:rStyle w:val="Strong"/>
          <w:rFonts w:cs="Times New Roman"/>
          <w:b w:val="0"/>
          <w:bCs/>
          <w:sz w:val="26"/>
          <w:szCs w:val="26"/>
        </w:rPr>
      </w:pPr>
      <w:r w:rsidRPr="007E6823">
        <w:rPr>
          <w:rStyle w:val="Strong"/>
          <w:rFonts w:cs="Times New Roman"/>
          <w:b w:val="0"/>
          <w:bCs/>
          <w:sz w:val="26"/>
          <w:szCs w:val="26"/>
        </w:rPr>
        <w:t>Involved in write the Queries as per the requirement.</w:t>
      </w:r>
    </w:p>
    <w:p w14:paraId="58B4E566" w14:textId="77777777" w:rsidR="007E6823" w:rsidRPr="007E6823" w:rsidRDefault="007E6823" w:rsidP="007E6823">
      <w:pPr>
        <w:widowControl/>
        <w:numPr>
          <w:ilvl w:val="0"/>
          <w:numId w:val="26"/>
        </w:numPr>
        <w:tabs>
          <w:tab w:val="left" w:pos="450"/>
          <w:tab w:val="left" w:pos="720"/>
          <w:tab w:val="left" w:pos="1800"/>
        </w:tabs>
        <w:overflowPunct w:val="0"/>
        <w:autoSpaceDE w:val="0"/>
        <w:adjustRightInd w:val="0"/>
        <w:jc w:val="both"/>
        <w:rPr>
          <w:rStyle w:val="Strong"/>
          <w:rFonts w:cs="Times New Roman"/>
          <w:b w:val="0"/>
          <w:bCs/>
          <w:sz w:val="26"/>
          <w:szCs w:val="26"/>
        </w:rPr>
      </w:pPr>
      <w:r w:rsidRPr="007E6823">
        <w:rPr>
          <w:rStyle w:val="Strong"/>
          <w:rFonts w:cs="Times New Roman"/>
          <w:b w:val="0"/>
          <w:bCs/>
          <w:sz w:val="26"/>
          <w:szCs w:val="26"/>
        </w:rPr>
        <w:t>Involved in deployment team for war deployment.</w:t>
      </w:r>
    </w:p>
    <w:p w14:paraId="2ED16C9F" w14:textId="77777777" w:rsidR="007E6823" w:rsidRPr="007E6823" w:rsidRDefault="007E6823" w:rsidP="007E6823">
      <w:pPr>
        <w:numPr>
          <w:ilvl w:val="0"/>
          <w:numId w:val="26"/>
        </w:numPr>
        <w:suppressAutoHyphens w:val="0"/>
        <w:autoSpaceDE w:val="0"/>
        <w:adjustRightInd w:val="0"/>
        <w:spacing w:line="276" w:lineRule="auto"/>
        <w:jc w:val="both"/>
        <w:textAlignment w:val="auto"/>
        <w:rPr>
          <w:rStyle w:val="Strong"/>
          <w:rFonts w:cs="Times New Roman"/>
          <w:b w:val="0"/>
          <w:bCs/>
          <w:sz w:val="26"/>
          <w:szCs w:val="26"/>
        </w:rPr>
      </w:pPr>
      <w:r w:rsidRPr="007E6823">
        <w:rPr>
          <w:rStyle w:val="Strong"/>
          <w:rFonts w:cs="Times New Roman"/>
          <w:b w:val="0"/>
          <w:bCs/>
          <w:sz w:val="26"/>
          <w:szCs w:val="26"/>
        </w:rPr>
        <w:t>Interact with the clients on the progress of development on a weekly and monthly basis</w:t>
      </w:r>
    </w:p>
    <w:p w14:paraId="3340DF30" w14:textId="77777777" w:rsidR="007E6823" w:rsidRPr="007E6823" w:rsidRDefault="007E6823" w:rsidP="007E6823">
      <w:pPr>
        <w:widowControl/>
        <w:numPr>
          <w:ilvl w:val="0"/>
          <w:numId w:val="26"/>
        </w:numPr>
        <w:tabs>
          <w:tab w:val="left" w:pos="450"/>
          <w:tab w:val="left" w:pos="720"/>
          <w:tab w:val="left" w:pos="1800"/>
        </w:tabs>
        <w:overflowPunct w:val="0"/>
        <w:autoSpaceDE w:val="0"/>
        <w:adjustRightInd w:val="0"/>
        <w:jc w:val="both"/>
        <w:rPr>
          <w:rStyle w:val="Strong"/>
          <w:rFonts w:cs="Times New Roman"/>
          <w:b w:val="0"/>
          <w:bCs/>
          <w:sz w:val="26"/>
          <w:szCs w:val="26"/>
        </w:rPr>
      </w:pPr>
      <w:r w:rsidRPr="007E6823">
        <w:rPr>
          <w:rStyle w:val="Strong"/>
          <w:rFonts w:cs="Times New Roman"/>
          <w:b w:val="0"/>
          <w:bCs/>
          <w:sz w:val="26"/>
          <w:szCs w:val="26"/>
        </w:rPr>
        <w:t>Prepared the reports for client based on their requirement.</w:t>
      </w:r>
    </w:p>
    <w:p w14:paraId="5ABEFC98" w14:textId="77777777" w:rsidR="00257D7B" w:rsidRDefault="00257D7B" w:rsidP="006F306D">
      <w:pPr>
        <w:spacing w:line="276" w:lineRule="auto"/>
        <w:ind w:firstLine="720"/>
        <w:rPr>
          <w:rFonts w:cs="Times New Roman"/>
          <w:sz w:val="26"/>
          <w:szCs w:val="26"/>
        </w:rPr>
      </w:pPr>
    </w:p>
    <w:p w14:paraId="6BED29FC" w14:textId="77777777" w:rsidR="00602EFF" w:rsidRDefault="00602EFF" w:rsidP="006F306D">
      <w:pPr>
        <w:spacing w:line="276" w:lineRule="auto"/>
        <w:ind w:firstLine="720"/>
        <w:rPr>
          <w:rFonts w:cs="Times New Roman"/>
          <w:sz w:val="26"/>
          <w:szCs w:val="26"/>
        </w:rPr>
      </w:pPr>
    </w:p>
    <w:p w14:paraId="04708F6D" w14:textId="77777777" w:rsidR="00602EFF" w:rsidRDefault="00602EFF" w:rsidP="006F306D">
      <w:pPr>
        <w:spacing w:line="276" w:lineRule="auto"/>
        <w:ind w:firstLine="720"/>
        <w:rPr>
          <w:rFonts w:cs="Times New Roman"/>
          <w:sz w:val="26"/>
          <w:szCs w:val="26"/>
        </w:rPr>
      </w:pPr>
    </w:p>
    <w:p w14:paraId="119FE183" w14:textId="77777777" w:rsidR="000924FD" w:rsidRPr="00CD0388" w:rsidRDefault="000924FD" w:rsidP="000924FD">
      <w:pPr>
        <w:pStyle w:val="Tit"/>
      </w:pPr>
      <w:r w:rsidRPr="00CD0388">
        <w:t xml:space="preserve">Projects Details:                                 </w:t>
      </w:r>
    </w:p>
    <w:tbl>
      <w:tblPr>
        <w:tblStyle w:val="TableGrid"/>
        <w:tblW w:w="0" w:type="auto"/>
        <w:tblLook w:val="04A0" w:firstRow="1" w:lastRow="0" w:firstColumn="1" w:lastColumn="0" w:noHBand="0" w:noVBand="1"/>
      </w:tblPr>
      <w:tblGrid>
        <w:gridCol w:w="1638"/>
        <w:gridCol w:w="8137"/>
      </w:tblGrid>
      <w:tr w:rsidR="00F84EE9" w:rsidRPr="008B0A33" w14:paraId="4F2348EE" w14:textId="77777777" w:rsidTr="001A5D83">
        <w:tc>
          <w:tcPr>
            <w:tcW w:w="1638" w:type="dxa"/>
            <w:shd w:val="clear" w:color="auto" w:fill="EEECE1" w:themeFill="background2"/>
          </w:tcPr>
          <w:p w14:paraId="0D29DC74" w14:textId="10BAD54C" w:rsidR="00F84EE9" w:rsidRPr="008B0A33" w:rsidRDefault="0041665B" w:rsidP="001A5D83">
            <w:pPr>
              <w:pStyle w:val="Standard"/>
              <w:spacing w:line="276" w:lineRule="auto"/>
              <w:jc w:val="both"/>
              <w:rPr>
                <w:rFonts w:cs="Times New Roman"/>
                <w:b/>
                <w:sz w:val="22"/>
                <w:szCs w:val="22"/>
              </w:rPr>
            </w:pPr>
            <w:r>
              <w:rPr>
                <w:rFonts w:cs="Times New Roman"/>
                <w:b/>
                <w:sz w:val="22"/>
                <w:szCs w:val="22"/>
              </w:rPr>
              <w:t>3</w:t>
            </w:r>
            <w:r w:rsidR="00F84EE9" w:rsidRPr="008B0A33">
              <w:rPr>
                <w:rFonts w:cs="Times New Roman"/>
                <w:b/>
                <w:sz w:val="22"/>
                <w:szCs w:val="22"/>
              </w:rPr>
              <w:t>.</w:t>
            </w:r>
          </w:p>
        </w:tc>
        <w:tc>
          <w:tcPr>
            <w:tcW w:w="8137" w:type="dxa"/>
            <w:shd w:val="clear" w:color="auto" w:fill="EEECE1" w:themeFill="background2"/>
          </w:tcPr>
          <w:p w14:paraId="19FB0CB5" w14:textId="079B2D4C" w:rsidR="00F84EE9" w:rsidRPr="008B0A33" w:rsidRDefault="00F84EE9" w:rsidP="001A5D83">
            <w:pPr>
              <w:pStyle w:val="Preformatted"/>
              <w:tabs>
                <w:tab w:val="clear" w:pos="1918"/>
                <w:tab w:val="left" w:pos="1710"/>
                <w:tab w:val="left" w:pos="3060"/>
              </w:tabs>
              <w:ind w:left="3060" w:hanging="3060"/>
              <w:rPr>
                <w:rFonts w:ascii="Arial" w:hAnsi="Arial" w:cs="Arial"/>
                <w:b/>
                <w:sz w:val="22"/>
                <w:szCs w:val="22"/>
              </w:rPr>
            </w:pPr>
            <w:r>
              <w:rPr>
                <w:b/>
                <w:bCs/>
                <w:spacing w:val="4"/>
                <w:sz w:val="22"/>
                <w:szCs w:val="22"/>
              </w:rPr>
              <w:t>Module</w:t>
            </w:r>
            <w:r w:rsidRPr="008B0A33">
              <w:rPr>
                <w:b/>
                <w:bCs/>
                <w:spacing w:val="4"/>
                <w:sz w:val="22"/>
                <w:szCs w:val="22"/>
              </w:rPr>
              <w:t xml:space="preserve"> </w:t>
            </w:r>
            <w:r w:rsidR="004E0E1B" w:rsidRPr="008B0A33">
              <w:rPr>
                <w:b/>
                <w:bCs/>
                <w:spacing w:val="4"/>
                <w:sz w:val="22"/>
                <w:szCs w:val="22"/>
              </w:rPr>
              <w:t>Name:</w:t>
            </w:r>
            <w:r w:rsidRPr="008B0A33">
              <w:rPr>
                <w:b/>
                <w:bCs/>
                <w:spacing w:val="4"/>
                <w:sz w:val="22"/>
                <w:szCs w:val="22"/>
              </w:rPr>
              <w:t xml:space="preserve"> </w:t>
            </w:r>
            <w:r>
              <w:rPr>
                <w:rStyle w:val="Strong"/>
                <w:rFonts w:ascii="Arial" w:hAnsi="Arial" w:cs="Arial"/>
                <w:sz w:val="22"/>
                <w:szCs w:val="22"/>
              </w:rPr>
              <w:t>Donor Corner</w:t>
            </w:r>
          </w:p>
        </w:tc>
      </w:tr>
      <w:tr w:rsidR="00F84EE9" w14:paraId="7BA3B54C" w14:textId="77777777" w:rsidTr="001A5D83">
        <w:tc>
          <w:tcPr>
            <w:tcW w:w="1638" w:type="dxa"/>
          </w:tcPr>
          <w:p w14:paraId="17B1AFC0" w14:textId="77777777" w:rsidR="00F84EE9" w:rsidRPr="009E6E64" w:rsidRDefault="00F84EE9" w:rsidP="001A5D83">
            <w:pPr>
              <w:pStyle w:val="Standard"/>
              <w:spacing w:line="276" w:lineRule="auto"/>
              <w:jc w:val="both"/>
              <w:rPr>
                <w:rFonts w:cs="Times New Roman"/>
                <w:b/>
                <w:sz w:val="22"/>
                <w:szCs w:val="22"/>
              </w:rPr>
            </w:pPr>
            <w:r w:rsidRPr="009E6E64">
              <w:rPr>
                <w:b/>
                <w:bCs/>
                <w:spacing w:val="4"/>
                <w:sz w:val="22"/>
                <w:szCs w:val="22"/>
              </w:rPr>
              <w:t>Client</w:t>
            </w:r>
          </w:p>
        </w:tc>
        <w:tc>
          <w:tcPr>
            <w:tcW w:w="8137" w:type="dxa"/>
          </w:tcPr>
          <w:p w14:paraId="16B011B3" w14:textId="77777777" w:rsidR="00F84EE9" w:rsidRPr="009E6E64" w:rsidRDefault="00F84EE9" w:rsidP="001A5D83">
            <w:pPr>
              <w:pStyle w:val="Standard"/>
              <w:spacing w:line="276" w:lineRule="auto"/>
              <w:jc w:val="both"/>
              <w:rPr>
                <w:rFonts w:cs="Times New Roman"/>
                <w:b/>
                <w:sz w:val="22"/>
                <w:szCs w:val="22"/>
              </w:rPr>
            </w:pPr>
            <w:r w:rsidRPr="009E6E64">
              <w:rPr>
                <w:rStyle w:val="Strong"/>
                <w:rFonts w:ascii="Arial" w:hAnsi="Arial" w:cs="Arial"/>
                <w:sz w:val="22"/>
                <w:szCs w:val="22"/>
              </w:rPr>
              <w:t>Department of School Education-</w:t>
            </w:r>
            <w:r>
              <w:rPr>
                <w:rStyle w:val="Strong"/>
                <w:rFonts w:ascii="Arial" w:hAnsi="Arial" w:cs="Arial"/>
                <w:sz w:val="22"/>
                <w:szCs w:val="22"/>
              </w:rPr>
              <w:t>Telangana</w:t>
            </w:r>
          </w:p>
        </w:tc>
      </w:tr>
      <w:tr w:rsidR="00F84EE9" w14:paraId="731CC9BA" w14:textId="77777777" w:rsidTr="001A5D83">
        <w:tc>
          <w:tcPr>
            <w:tcW w:w="1638" w:type="dxa"/>
          </w:tcPr>
          <w:p w14:paraId="526F2A6E" w14:textId="77777777" w:rsidR="00F84EE9" w:rsidRDefault="00F84EE9" w:rsidP="001A5D83">
            <w:pPr>
              <w:pStyle w:val="Standard"/>
              <w:spacing w:line="276" w:lineRule="auto"/>
              <w:jc w:val="both"/>
              <w:rPr>
                <w:rFonts w:cs="Times New Roman"/>
                <w:sz w:val="22"/>
                <w:szCs w:val="22"/>
              </w:rPr>
            </w:pPr>
            <w:r>
              <w:rPr>
                <w:rFonts w:cs="Times New Roman"/>
                <w:b/>
                <w:bCs/>
                <w:spacing w:val="4"/>
                <w:sz w:val="22"/>
                <w:szCs w:val="22"/>
              </w:rPr>
              <w:t>Environment</w:t>
            </w:r>
          </w:p>
        </w:tc>
        <w:tc>
          <w:tcPr>
            <w:tcW w:w="8137" w:type="dxa"/>
          </w:tcPr>
          <w:p w14:paraId="0DBBA7B0" w14:textId="77777777" w:rsidR="00F84EE9" w:rsidRDefault="00F84EE9" w:rsidP="005E7F36">
            <w:pPr>
              <w:pStyle w:val="Standard"/>
              <w:spacing w:line="276" w:lineRule="auto"/>
              <w:jc w:val="both"/>
              <w:rPr>
                <w:rFonts w:cs="Times New Roman"/>
                <w:sz w:val="22"/>
                <w:szCs w:val="22"/>
              </w:rPr>
            </w:pPr>
            <w:r>
              <w:rPr>
                <w:rFonts w:cs="Times New Roman"/>
                <w:b/>
                <w:bCs/>
                <w:spacing w:val="4"/>
              </w:rPr>
              <w:t>Java1.8,</w:t>
            </w:r>
            <w:r w:rsidRPr="00F11C17">
              <w:rPr>
                <w:rFonts w:cs="Times New Roman"/>
                <w:b/>
                <w:color w:val="222222"/>
                <w:shd w:val="clear" w:color="auto" w:fill="FFFFFF"/>
              </w:rPr>
              <w:t xml:space="preserve"> </w:t>
            </w:r>
            <w:r>
              <w:rPr>
                <w:rStyle w:val="Strong"/>
                <w:rFonts w:ascii="Arial" w:hAnsi="Arial" w:cs="Arial"/>
                <w:bCs/>
                <w:sz w:val="22"/>
                <w:szCs w:val="22"/>
              </w:rPr>
              <w:t>Spring</w:t>
            </w:r>
            <w:r w:rsidR="0050373A">
              <w:rPr>
                <w:rStyle w:val="Strong"/>
                <w:rFonts w:ascii="Arial" w:hAnsi="Arial" w:cs="Arial"/>
                <w:bCs/>
                <w:sz w:val="22"/>
                <w:szCs w:val="22"/>
              </w:rPr>
              <w:t>MVC</w:t>
            </w:r>
            <w:r w:rsidRPr="006C08D9">
              <w:rPr>
                <w:rStyle w:val="Strong"/>
                <w:rFonts w:ascii="Arial" w:hAnsi="Arial" w:cs="Arial"/>
                <w:bCs/>
                <w:sz w:val="22"/>
                <w:szCs w:val="22"/>
              </w:rPr>
              <w:t xml:space="preserve">, </w:t>
            </w:r>
            <w:r>
              <w:rPr>
                <w:rStyle w:val="Strong"/>
                <w:rFonts w:ascii="Arial" w:hAnsi="Arial" w:cs="Arial"/>
                <w:bCs/>
                <w:sz w:val="22"/>
                <w:szCs w:val="22"/>
              </w:rPr>
              <w:t>Hibernate</w:t>
            </w:r>
            <w:r w:rsidR="005E7F36">
              <w:rPr>
                <w:rStyle w:val="Strong"/>
                <w:rFonts w:ascii="Arial" w:hAnsi="Arial" w:cs="Arial"/>
                <w:bCs/>
                <w:sz w:val="22"/>
                <w:szCs w:val="22"/>
              </w:rPr>
              <w:t>, JSP, SQL Server, JBOSS 6</w:t>
            </w:r>
            <w:r w:rsidRPr="006C08D9">
              <w:rPr>
                <w:rStyle w:val="Strong"/>
                <w:rFonts w:ascii="Arial" w:hAnsi="Arial" w:cs="Arial"/>
                <w:bCs/>
                <w:sz w:val="22"/>
                <w:szCs w:val="22"/>
              </w:rPr>
              <w:t>.0</w:t>
            </w:r>
          </w:p>
        </w:tc>
      </w:tr>
      <w:tr w:rsidR="00F84EE9" w14:paraId="65E3F228" w14:textId="77777777" w:rsidTr="001A5D83">
        <w:tc>
          <w:tcPr>
            <w:tcW w:w="1638" w:type="dxa"/>
          </w:tcPr>
          <w:p w14:paraId="3273C6A7" w14:textId="77777777" w:rsidR="00F84EE9" w:rsidRDefault="00F84EE9" w:rsidP="001A5D83">
            <w:pPr>
              <w:pStyle w:val="Standard"/>
              <w:spacing w:line="276" w:lineRule="auto"/>
              <w:jc w:val="both"/>
              <w:rPr>
                <w:rFonts w:cs="Times New Roman"/>
                <w:sz w:val="22"/>
                <w:szCs w:val="22"/>
              </w:rPr>
            </w:pPr>
            <w:r w:rsidRPr="00CD0388">
              <w:rPr>
                <w:rFonts w:cs="Times New Roman"/>
                <w:b/>
                <w:bCs/>
                <w:spacing w:val="4"/>
                <w:sz w:val="22"/>
                <w:szCs w:val="22"/>
              </w:rPr>
              <w:t>Organization</w:t>
            </w:r>
          </w:p>
        </w:tc>
        <w:tc>
          <w:tcPr>
            <w:tcW w:w="8137" w:type="dxa"/>
          </w:tcPr>
          <w:p w14:paraId="1E98C5AB" w14:textId="77777777" w:rsidR="00F84EE9" w:rsidRPr="00DF0BED" w:rsidRDefault="00F84EE9" w:rsidP="001A5D83">
            <w:pPr>
              <w:pStyle w:val="Standard"/>
              <w:spacing w:line="276" w:lineRule="auto"/>
              <w:jc w:val="both"/>
              <w:rPr>
                <w:rFonts w:cs="Times New Roman"/>
                <w:b/>
                <w:sz w:val="26"/>
                <w:szCs w:val="26"/>
              </w:rPr>
            </w:pPr>
            <w:r>
              <w:rPr>
                <w:rFonts w:cs="Times New Roman"/>
                <w:b/>
                <w:spacing w:val="4"/>
                <w:sz w:val="26"/>
                <w:szCs w:val="26"/>
              </w:rPr>
              <w:t>TCS</w:t>
            </w:r>
          </w:p>
        </w:tc>
      </w:tr>
      <w:tr w:rsidR="00F84EE9" w14:paraId="4947EF70" w14:textId="77777777" w:rsidTr="001A5D83">
        <w:tc>
          <w:tcPr>
            <w:tcW w:w="1638" w:type="dxa"/>
          </w:tcPr>
          <w:p w14:paraId="74CDDBD8" w14:textId="77777777" w:rsidR="00F84EE9" w:rsidRDefault="00F84EE9" w:rsidP="001A5D83">
            <w:pPr>
              <w:pStyle w:val="Standard"/>
              <w:spacing w:line="276" w:lineRule="auto"/>
              <w:jc w:val="both"/>
              <w:rPr>
                <w:rFonts w:cs="Times New Roman"/>
                <w:sz w:val="22"/>
                <w:szCs w:val="22"/>
              </w:rPr>
            </w:pPr>
            <w:r w:rsidRPr="00CD0388">
              <w:rPr>
                <w:rFonts w:cs="Times New Roman"/>
                <w:b/>
                <w:bCs/>
                <w:spacing w:val="4"/>
                <w:sz w:val="22"/>
                <w:szCs w:val="22"/>
              </w:rPr>
              <w:t>Team Size</w:t>
            </w:r>
          </w:p>
        </w:tc>
        <w:tc>
          <w:tcPr>
            <w:tcW w:w="8137" w:type="dxa"/>
          </w:tcPr>
          <w:p w14:paraId="1877DC37" w14:textId="77777777" w:rsidR="00F84EE9" w:rsidRPr="00DF0BED" w:rsidRDefault="00F84EE9" w:rsidP="001A5D83">
            <w:pPr>
              <w:pStyle w:val="Standard"/>
              <w:spacing w:line="276" w:lineRule="auto"/>
              <w:jc w:val="both"/>
              <w:rPr>
                <w:rFonts w:cs="Times New Roman"/>
                <w:b/>
                <w:sz w:val="26"/>
                <w:szCs w:val="26"/>
              </w:rPr>
            </w:pPr>
            <w:r>
              <w:rPr>
                <w:rFonts w:cs="Times New Roman"/>
                <w:b/>
                <w:sz w:val="26"/>
                <w:szCs w:val="26"/>
              </w:rPr>
              <w:t>18</w:t>
            </w:r>
          </w:p>
        </w:tc>
      </w:tr>
      <w:tr w:rsidR="00F84EE9" w14:paraId="0492278E" w14:textId="77777777" w:rsidTr="001A5D83">
        <w:tc>
          <w:tcPr>
            <w:tcW w:w="1638" w:type="dxa"/>
          </w:tcPr>
          <w:p w14:paraId="67B98423" w14:textId="77777777" w:rsidR="00F84EE9" w:rsidRDefault="00F84EE9" w:rsidP="001A5D83">
            <w:pPr>
              <w:spacing w:before="20" w:after="20"/>
              <w:rPr>
                <w:rFonts w:cs="Times New Roman"/>
                <w:sz w:val="22"/>
                <w:szCs w:val="22"/>
              </w:rPr>
            </w:pPr>
            <w:r>
              <w:rPr>
                <w:rFonts w:cs="Times New Roman"/>
                <w:sz w:val="22"/>
                <w:szCs w:val="22"/>
              </w:rPr>
              <w:t>Role</w:t>
            </w:r>
          </w:p>
        </w:tc>
        <w:tc>
          <w:tcPr>
            <w:tcW w:w="8137" w:type="dxa"/>
          </w:tcPr>
          <w:p w14:paraId="530F147F" w14:textId="77777777" w:rsidR="00F84EE9" w:rsidRPr="00DF0BED" w:rsidRDefault="00F84EE9" w:rsidP="001A5D83">
            <w:pPr>
              <w:spacing w:line="276" w:lineRule="auto"/>
              <w:jc w:val="both"/>
              <w:rPr>
                <w:rFonts w:cs="Times New Roman"/>
                <w:b/>
                <w:sz w:val="26"/>
                <w:szCs w:val="26"/>
              </w:rPr>
            </w:pPr>
            <w:r w:rsidRPr="00DF0BED">
              <w:rPr>
                <w:rFonts w:cs="Times New Roman"/>
                <w:b/>
                <w:sz w:val="26"/>
                <w:szCs w:val="26"/>
              </w:rPr>
              <w:t>Developer</w:t>
            </w:r>
          </w:p>
        </w:tc>
      </w:tr>
      <w:tr w:rsidR="00F84EE9" w14:paraId="6503DDE4" w14:textId="77777777" w:rsidTr="001A5D83">
        <w:tc>
          <w:tcPr>
            <w:tcW w:w="1638" w:type="dxa"/>
          </w:tcPr>
          <w:p w14:paraId="760416C6" w14:textId="77777777" w:rsidR="00F84EE9" w:rsidRDefault="00F84EE9" w:rsidP="001A5D83">
            <w:pPr>
              <w:spacing w:before="20" w:after="20"/>
              <w:rPr>
                <w:rFonts w:cs="Times New Roman"/>
                <w:sz w:val="22"/>
                <w:szCs w:val="22"/>
              </w:rPr>
            </w:pPr>
            <w:r>
              <w:rPr>
                <w:rFonts w:cs="Times New Roman"/>
                <w:b/>
                <w:bCs/>
                <w:spacing w:val="4"/>
                <w:sz w:val="22"/>
                <w:szCs w:val="22"/>
              </w:rPr>
              <w:t>Environment</w:t>
            </w:r>
          </w:p>
        </w:tc>
        <w:tc>
          <w:tcPr>
            <w:tcW w:w="8137" w:type="dxa"/>
          </w:tcPr>
          <w:p w14:paraId="15EA9FDF" w14:textId="77777777" w:rsidR="00F84EE9" w:rsidRDefault="00F84EE9" w:rsidP="001A5D83">
            <w:pPr>
              <w:spacing w:line="276" w:lineRule="auto"/>
              <w:jc w:val="both"/>
              <w:rPr>
                <w:rFonts w:cs="Times New Roman"/>
                <w:sz w:val="22"/>
                <w:szCs w:val="22"/>
              </w:rPr>
            </w:pPr>
            <w:r>
              <w:rPr>
                <w:rFonts w:cs="Times New Roman"/>
                <w:b/>
                <w:bCs/>
                <w:color w:val="000000"/>
                <w:sz w:val="26"/>
                <w:szCs w:val="26"/>
              </w:rPr>
              <w:t>Windows.</w:t>
            </w:r>
          </w:p>
        </w:tc>
      </w:tr>
    </w:tbl>
    <w:p w14:paraId="6064504A" w14:textId="77777777" w:rsidR="00877C11" w:rsidRDefault="00877C11" w:rsidP="006F306D">
      <w:pPr>
        <w:spacing w:line="276" w:lineRule="auto"/>
        <w:ind w:firstLine="720"/>
        <w:rPr>
          <w:rFonts w:cs="Times New Roman"/>
          <w:sz w:val="26"/>
          <w:szCs w:val="26"/>
        </w:rPr>
      </w:pPr>
    </w:p>
    <w:p w14:paraId="03690645" w14:textId="77777777" w:rsidR="00DB3755" w:rsidRPr="00CD0388" w:rsidRDefault="00DB3755" w:rsidP="00DB3755">
      <w:pPr>
        <w:pStyle w:val="Tit"/>
      </w:pPr>
      <w:r w:rsidRPr="00CD0388">
        <w:t>Roles and Responsibilities:</w:t>
      </w:r>
    </w:p>
    <w:p w14:paraId="6F22414E" w14:textId="77777777" w:rsidR="00DB3755" w:rsidRPr="007E6823" w:rsidRDefault="00DB3755" w:rsidP="00DB3755">
      <w:pPr>
        <w:widowControl/>
        <w:numPr>
          <w:ilvl w:val="0"/>
          <w:numId w:val="26"/>
        </w:numPr>
        <w:tabs>
          <w:tab w:val="left" w:pos="450"/>
          <w:tab w:val="left" w:pos="720"/>
          <w:tab w:val="left" w:pos="1800"/>
        </w:tabs>
        <w:overflowPunct w:val="0"/>
        <w:autoSpaceDE w:val="0"/>
        <w:adjustRightInd w:val="0"/>
        <w:jc w:val="both"/>
        <w:rPr>
          <w:rStyle w:val="Strong"/>
          <w:rFonts w:cs="Times New Roman"/>
          <w:b w:val="0"/>
          <w:bCs/>
          <w:sz w:val="26"/>
          <w:szCs w:val="26"/>
        </w:rPr>
      </w:pPr>
      <w:r w:rsidRPr="007E6823">
        <w:rPr>
          <w:rStyle w:val="Strong"/>
          <w:rFonts w:cs="Times New Roman"/>
          <w:b w:val="0"/>
          <w:bCs/>
          <w:sz w:val="26"/>
          <w:szCs w:val="26"/>
        </w:rPr>
        <w:t>Gathering the requirements from the client.</w:t>
      </w:r>
    </w:p>
    <w:p w14:paraId="10304F0A" w14:textId="77777777" w:rsidR="00DB3755" w:rsidRPr="007E6823" w:rsidRDefault="00DB3755" w:rsidP="00DB3755">
      <w:pPr>
        <w:widowControl/>
        <w:numPr>
          <w:ilvl w:val="0"/>
          <w:numId w:val="26"/>
        </w:numPr>
        <w:tabs>
          <w:tab w:val="left" w:pos="450"/>
          <w:tab w:val="left" w:pos="720"/>
          <w:tab w:val="left" w:pos="1800"/>
        </w:tabs>
        <w:overflowPunct w:val="0"/>
        <w:autoSpaceDE w:val="0"/>
        <w:adjustRightInd w:val="0"/>
        <w:jc w:val="both"/>
        <w:rPr>
          <w:rStyle w:val="Strong"/>
          <w:rFonts w:cs="Times New Roman"/>
          <w:b w:val="0"/>
          <w:bCs/>
          <w:sz w:val="26"/>
          <w:szCs w:val="26"/>
        </w:rPr>
      </w:pPr>
      <w:r w:rsidRPr="007E6823">
        <w:rPr>
          <w:rStyle w:val="Strong"/>
          <w:rFonts w:cs="Times New Roman"/>
          <w:b w:val="0"/>
          <w:bCs/>
          <w:sz w:val="26"/>
          <w:szCs w:val="26"/>
        </w:rPr>
        <w:t>Analyze the requirements and design the document as per the client requirement.</w:t>
      </w:r>
    </w:p>
    <w:p w14:paraId="2854F64B" w14:textId="77777777" w:rsidR="00DB3755" w:rsidRPr="007E6823" w:rsidRDefault="00DB3755" w:rsidP="00DB3755">
      <w:pPr>
        <w:widowControl/>
        <w:numPr>
          <w:ilvl w:val="0"/>
          <w:numId w:val="26"/>
        </w:numPr>
        <w:tabs>
          <w:tab w:val="left" w:pos="450"/>
          <w:tab w:val="left" w:pos="720"/>
          <w:tab w:val="left" w:pos="1800"/>
        </w:tabs>
        <w:overflowPunct w:val="0"/>
        <w:autoSpaceDE w:val="0"/>
        <w:adjustRightInd w:val="0"/>
        <w:jc w:val="both"/>
        <w:rPr>
          <w:rStyle w:val="Strong"/>
          <w:rFonts w:cs="Times New Roman"/>
          <w:b w:val="0"/>
          <w:bCs/>
          <w:sz w:val="26"/>
          <w:szCs w:val="26"/>
        </w:rPr>
      </w:pPr>
      <w:r w:rsidRPr="007E6823">
        <w:rPr>
          <w:rStyle w:val="Strong"/>
          <w:rFonts w:cs="Times New Roman"/>
          <w:b w:val="0"/>
          <w:bCs/>
          <w:sz w:val="26"/>
          <w:szCs w:val="26"/>
        </w:rPr>
        <w:t>Involved in write the Queries as per the requirement.</w:t>
      </w:r>
    </w:p>
    <w:p w14:paraId="5E7975E8" w14:textId="77777777" w:rsidR="00DB3755" w:rsidRPr="007E6823" w:rsidRDefault="00DB3755" w:rsidP="00DB3755">
      <w:pPr>
        <w:widowControl/>
        <w:numPr>
          <w:ilvl w:val="0"/>
          <w:numId w:val="26"/>
        </w:numPr>
        <w:tabs>
          <w:tab w:val="left" w:pos="450"/>
          <w:tab w:val="left" w:pos="720"/>
          <w:tab w:val="left" w:pos="1800"/>
        </w:tabs>
        <w:overflowPunct w:val="0"/>
        <w:autoSpaceDE w:val="0"/>
        <w:adjustRightInd w:val="0"/>
        <w:jc w:val="both"/>
        <w:rPr>
          <w:rStyle w:val="Strong"/>
          <w:rFonts w:cs="Times New Roman"/>
          <w:b w:val="0"/>
          <w:bCs/>
          <w:sz w:val="26"/>
          <w:szCs w:val="26"/>
        </w:rPr>
      </w:pPr>
      <w:r w:rsidRPr="007E6823">
        <w:rPr>
          <w:rStyle w:val="Strong"/>
          <w:rFonts w:cs="Times New Roman"/>
          <w:b w:val="0"/>
          <w:bCs/>
          <w:sz w:val="26"/>
          <w:szCs w:val="26"/>
        </w:rPr>
        <w:t>Involved in deployment team for war deployment.</w:t>
      </w:r>
    </w:p>
    <w:p w14:paraId="74AD3D3D" w14:textId="77777777" w:rsidR="00DB3755" w:rsidRPr="007E6823" w:rsidRDefault="00DB3755" w:rsidP="00DB3755">
      <w:pPr>
        <w:numPr>
          <w:ilvl w:val="0"/>
          <w:numId w:val="26"/>
        </w:numPr>
        <w:suppressAutoHyphens w:val="0"/>
        <w:autoSpaceDE w:val="0"/>
        <w:adjustRightInd w:val="0"/>
        <w:spacing w:line="276" w:lineRule="auto"/>
        <w:jc w:val="both"/>
        <w:textAlignment w:val="auto"/>
        <w:rPr>
          <w:rStyle w:val="Strong"/>
          <w:rFonts w:cs="Times New Roman"/>
          <w:b w:val="0"/>
          <w:bCs/>
          <w:sz w:val="26"/>
          <w:szCs w:val="26"/>
        </w:rPr>
      </w:pPr>
      <w:r w:rsidRPr="007E6823">
        <w:rPr>
          <w:rStyle w:val="Strong"/>
          <w:rFonts w:cs="Times New Roman"/>
          <w:b w:val="0"/>
          <w:bCs/>
          <w:sz w:val="26"/>
          <w:szCs w:val="26"/>
        </w:rPr>
        <w:t>Interact with the clients on the progress of development on a weekly and monthly basis</w:t>
      </w:r>
    </w:p>
    <w:p w14:paraId="351345F2" w14:textId="77777777" w:rsidR="00DB3755" w:rsidRPr="007E6823" w:rsidRDefault="00DB3755" w:rsidP="00DB3755">
      <w:pPr>
        <w:widowControl/>
        <w:numPr>
          <w:ilvl w:val="0"/>
          <w:numId w:val="26"/>
        </w:numPr>
        <w:tabs>
          <w:tab w:val="left" w:pos="450"/>
          <w:tab w:val="left" w:pos="720"/>
          <w:tab w:val="left" w:pos="1800"/>
        </w:tabs>
        <w:overflowPunct w:val="0"/>
        <w:autoSpaceDE w:val="0"/>
        <w:adjustRightInd w:val="0"/>
        <w:jc w:val="both"/>
        <w:rPr>
          <w:rStyle w:val="Strong"/>
          <w:rFonts w:cs="Times New Roman"/>
          <w:b w:val="0"/>
          <w:bCs/>
          <w:sz w:val="26"/>
          <w:szCs w:val="26"/>
        </w:rPr>
      </w:pPr>
      <w:r w:rsidRPr="007E6823">
        <w:rPr>
          <w:rStyle w:val="Strong"/>
          <w:rFonts w:cs="Times New Roman"/>
          <w:b w:val="0"/>
          <w:bCs/>
          <w:sz w:val="26"/>
          <w:szCs w:val="26"/>
        </w:rPr>
        <w:t>Prepared the reports for client based on their requirement.</w:t>
      </w:r>
    </w:p>
    <w:p w14:paraId="3F6F2743" w14:textId="77777777" w:rsidR="00877C11" w:rsidRDefault="00877C11" w:rsidP="006F306D">
      <w:pPr>
        <w:spacing w:line="276" w:lineRule="auto"/>
        <w:ind w:firstLine="720"/>
        <w:rPr>
          <w:rFonts w:cs="Times New Roman"/>
          <w:sz w:val="26"/>
          <w:szCs w:val="26"/>
        </w:rPr>
      </w:pPr>
    </w:p>
    <w:p w14:paraId="264200B8" w14:textId="77777777" w:rsidR="00877C11" w:rsidRDefault="00877C11" w:rsidP="006F306D">
      <w:pPr>
        <w:spacing w:line="276" w:lineRule="auto"/>
        <w:ind w:firstLine="720"/>
        <w:rPr>
          <w:rFonts w:cs="Times New Roman"/>
          <w:sz w:val="26"/>
          <w:szCs w:val="26"/>
        </w:rPr>
      </w:pPr>
    </w:p>
    <w:p w14:paraId="4D226258" w14:textId="77777777" w:rsidR="001A1560" w:rsidRDefault="001A1560" w:rsidP="006F306D">
      <w:pPr>
        <w:spacing w:line="276" w:lineRule="auto"/>
        <w:ind w:firstLine="720"/>
        <w:rPr>
          <w:rFonts w:cs="Times New Roman"/>
          <w:sz w:val="26"/>
          <w:szCs w:val="26"/>
        </w:rPr>
      </w:pPr>
    </w:p>
    <w:p w14:paraId="3B239918" w14:textId="77777777" w:rsidR="001A1560" w:rsidRDefault="001A1560" w:rsidP="006F306D">
      <w:pPr>
        <w:spacing w:line="276" w:lineRule="auto"/>
        <w:ind w:firstLine="720"/>
        <w:rPr>
          <w:rFonts w:cs="Times New Roman"/>
          <w:sz w:val="26"/>
          <w:szCs w:val="26"/>
        </w:rPr>
      </w:pPr>
    </w:p>
    <w:p w14:paraId="5FB5005D" w14:textId="77777777" w:rsidR="001A1560" w:rsidRDefault="001A1560" w:rsidP="006F306D">
      <w:pPr>
        <w:spacing w:line="276" w:lineRule="auto"/>
        <w:ind w:firstLine="720"/>
        <w:rPr>
          <w:rFonts w:cs="Times New Roman"/>
          <w:sz w:val="26"/>
          <w:szCs w:val="26"/>
        </w:rPr>
      </w:pPr>
    </w:p>
    <w:p w14:paraId="3DDBD709" w14:textId="77777777" w:rsidR="001A1560" w:rsidRDefault="001A1560" w:rsidP="006F306D">
      <w:pPr>
        <w:spacing w:line="276" w:lineRule="auto"/>
        <w:ind w:firstLine="720"/>
        <w:rPr>
          <w:rFonts w:cs="Times New Roman"/>
          <w:sz w:val="26"/>
          <w:szCs w:val="26"/>
        </w:rPr>
      </w:pPr>
    </w:p>
    <w:p w14:paraId="35D559A6" w14:textId="77777777" w:rsidR="001A1560" w:rsidRDefault="001A1560" w:rsidP="006F306D">
      <w:pPr>
        <w:spacing w:line="276" w:lineRule="auto"/>
        <w:ind w:firstLine="720"/>
        <w:rPr>
          <w:rFonts w:cs="Times New Roman"/>
          <w:sz w:val="26"/>
          <w:szCs w:val="26"/>
        </w:rPr>
      </w:pPr>
    </w:p>
    <w:p w14:paraId="54DD05ED" w14:textId="77777777" w:rsidR="001A1560" w:rsidRDefault="001A1560" w:rsidP="006F306D">
      <w:pPr>
        <w:spacing w:line="276" w:lineRule="auto"/>
        <w:ind w:firstLine="720"/>
        <w:rPr>
          <w:rFonts w:cs="Times New Roman"/>
          <w:sz w:val="26"/>
          <w:szCs w:val="26"/>
        </w:rPr>
      </w:pPr>
    </w:p>
    <w:p w14:paraId="3E394005" w14:textId="77777777" w:rsidR="001A1560" w:rsidRDefault="001A1560" w:rsidP="006F306D">
      <w:pPr>
        <w:spacing w:line="276" w:lineRule="auto"/>
        <w:ind w:firstLine="720"/>
        <w:rPr>
          <w:rFonts w:cs="Times New Roman"/>
          <w:sz w:val="26"/>
          <w:szCs w:val="26"/>
        </w:rPr>
      </w:pPr>
    </w:p>
    <w:p w14:paraId="3559E160" w14:textId="77777777" w:rsidR="00C4373A" w:rsidRPr="00CD0388" w:rsidRDefault="00C4373A" w:rsidP="00C4373A">
      <w:pPr>
        <w:pStyle w:val="Tit"/>
      </w:pPr>
      <w:r w:rsidRPr="00CD0388">
        <w:t xml:space="preserve">Projects Details:                                 </w:t>
      </w:r>
    </w:p>
    <w:tbl>
      <w:tblPr>
        <w:tblStyle w:val="TableGrid"/>
        <w:tblW w:w="0" w:type="auto"/>
        <w:tblLook w:val="04A0" w:firstRow="1" w:lastRow="0" w:firstColumn="1" w:lastColumn="0" w:noHBand="0" w:noVBand="1"/>
      </w:tblPr>
      <w:tblGrid>
        <w:gridCol w:w="1638"/>
        <w:gridCol w:w="8137"/>
      </w:tblGrid>
      <w:tr w:rsidR="00C4373A" w14:paraId="2C2600C5" w14:textId="77777777" w:rsidTr="001A5D83">
        <w:tc>
          <w:tcPr>
            <w:tcW w:w="1638" w:type="dxa"/>
            <w:shd w:val="clear" w:color="auto" w:fill="EEECE1" w:themeFill="background2"/>
          </w:tcPr>
          <w:p w14:paraId="5427E662" w14:textId="395B8A89" w:rsidR="00C4373A" w:rsidRPr="00DF0BED" w:rsidRDefault="00B40ED6" w:rsidP="001A5D83">
            <w:pPr>
              <w:pStyle w:val="Standard"/>
              <w:spacing w:line="276" w:lineRule="auto"/>
              <w:jc w:val="both"/>
              <w:rPr>
                <w:rFonts w:cs="Times New Roman"/>
                <w:b/>
                <w:sz w:val="22"/>
                <w:szCs w:val="22"/>
              </w:rPr>
            </w:pPr>
            <w:r>
              <w:rPr>
                <w:rFonts w:cs="Times New Roman"/>
                <w:b/>
                <w:sz w:val="22"/>
                <w:szCs w:val="22"/>
              </w:rPr>
              <w:t>4</w:t>
            </w:r>
            <w:r w:rsidR="00C4373A" w:rsidRPr="00DF0BED">
              <w:rPr>
                <w:rFonts w:cs="Times New Roman"/>
                <w:b/>
                <w:sz w:val="22"/>
                <w:szCs w:val="22"/>
              </w:rPr>
              <w:t>.</w:t>
            </w:r>
          </w:p>
        </w:tc>
        <w:tc>
          <w:tcPr>
            <w:tcW w:w="8137" w:type="dxa"/>
            <w:shd w:val="clear" w:color="auto" w:fill="EEECE1" w:themeFill="background2"/>
          </w:tcPr>
          <w:p w14:paraId="19BE1485" w14:textId="75C614F6" w:rsidR="00C4373A" w:rsidRDefault="00C4373A" w:rsidP="001A5D83">
            <w:pPr>
              <w:pStyle w:val="Standard"/>
              <w:spacing w:line="276" w:lineRule="auto"/>
              <w:jc w:val="both"/>
              <w:rPr>
                <w:rFonts w:cs="Times New Roman"/>
                <w:sz w:val="22"/>
                <w:szCs w:val="22"/>
              </w:rPr>
            </w:pPr>
            <w:r w:rsidRPr="00CD0388">
              <w:rPr>
                <w:b/>
                <w:bCs/>
                <w:spacing w:val="4"/>
                <w:sz w:val="22"/>
                <w:szCs w:val="22"/>
              </w:rPr>
              <w:t xml:space="preserve">Project </w:t>
            </w:r>
            <w:r w:rsidR="000A5602" w:rsidRPr="00CD0388">
              <w:rPr>
                <w:b/>
                <w:bCs/>
                <w:spacing w:val="4"/>
                <w:sz w:val="22"/>
                <w:szCs w:val="22"/>
              </w:rPr>
              <w:t>Name:</w:t>
            </w:r>
            <w:r w:rsidRPr="00CD0388">
              <w:rPr>
                <w:b/>
                <w:bCs/>
                <w:spacing w:val="4"/>
                <w:sz w:val="22"/>
                <w:szCs w:val="22"/>
              </w:rPr>
              <w:t xml:space="preserve"> </w:t>
            </w:r>
            <w:r w:rsidRPr="005C785D">
              <w:rPr>
                <w:b/>
              </w:rPr>
              <w:t>Western Railway</w:t>
            </w:r>
          </w:p>
        </w:tc>
      </w:tr>
      <w:tr w:rsidR="00C4373A" w14:paraId="5C13198F" w14:textId="77777777" w:rsidTr="001A5D83">
        <w:tc>
          <w:tcPr>
            <w:tcW w:w="1638" w:type="dxa"/>
          </w:tcPr>
          <w:p w14:paraId="48F83FDC" w14:textId="77777777" w:rsidR="00C4373A" w:rsidRDefault="00C4373A" w:rsidP="001A5D83">
            <w:pPr>
              <w:pStyle w:val="Standard"/>
              <w:spacing w:line="276" w:lineRule="auto"/>
              <w:jc w:val="both"/>
              <w:rPr>
                <w:rFonts w:cs="Times New Roman"/>
                <w:sz w:val="22"/>
                <w:szCs w:val="22"/>
              </w:rPr>
            </w:pPr>
            <w:r w:rsidRPr="00CD0388">
              <w:rPr>
                <w:b/>
                <w:bCs/>
                <w:spacing w:val="4"/>
                <w:sz w:val="22"/>
                <w:szCs w:val="22"/>
              </w:rPr>
              <w:t>Client</w:t>
            </w:r>
          </w:p>
        </w:tc>
        <w:tc>
          <w:tcPr>
            <w:tcW w:w="8137" w:type="dxa"/>
          </w:tcPr>
          <w:p w14:paraId="76B6C0E5" w14:textId="00865BC3" w:rsidR="00C4373A" w:rsidRPr="00585F15" w:rsidRDefault="00C4373A" w:rsidP="001A5D83">
            <w:pPr>
              <w:pStyle w:val="Standard"/>
              <w:spacing w:line="276" w:lineRule="auto"/>
              <w:jc w:val="both"/>
              <w:rPr>
                <w:rFonts w:cs="Times New Roman"/>
                <w:b/>
                <w:sz w:val="22"/>
                <w:szCs w:val="22"/>
              </w:rPr>
            </w:pPr>
            <w:r w:rsidRPr="00585F15">
              <w:rPr>
                <w:b/>
              </w:rPr>
              <w:t xml:space="preserve">Western </w:t>
            </w:r>
            <w:r w:rsidR="000A5602" w:rsidRPr="00585F15">
              <w:rPr>
                <w:b/>
              </w:rPr>
              <w:t>Railway,</w:t>
            </w:r>
            <w:r w:rsidRPr="00585F15">
              <w:rPr>
                <w:b/>
              </w:rPr>
              <w:t xml:space="preserve"> Mumbai</w:t>
            </w:r>
          </w:p>
        </w:tc>
      </w:tr>
      <w:tr w:rsidR="00C4373A" w14:paraId="01E0A0AE" w14:textId="77777777" w:rsidTr="001A5D83">
        <w:tc>
          <w:tcPr>
            <w:tcW w:w="1638" w:type="dxa"/>
          </w:tcPr>
          <w:p w14:paraId="63C87344" w14:textId="77777777" w:rsidR="00C4373A" w:rsidRDefault="00C4373A" w:rsidP="001A5D83">
            <w:pPr>
              <w:pStyle w:val="Standard"/>
              <w:spacing w:line="276" w:lineRule="auto"/>
              <w:jc w:val="both"/>
              <w:rPr>
                <w:rFonts w:cs="Times New Roman"/>
                <w:sz w:val="22"/>
                <w:szCs w:val="22"/>
              </w:rPr>
            </w:pPr>
            <w:r>
              <w:rPr>
                <w:rFonts w:cs="Times New Roman"/>
                <w:b/>
                <w:bCs/>
                <w:spacing w:val="4"/>
                <w:sz w:val="22"/>
                <w:szCs w:val="22"/>
              </w:rPr>
              <w:t>Environment</w:t>
            </w:r>
          </w:p>
        </w:tc>
        <w:tc>
          <w:tcPr>
            <w:tcW w:w="8137" w:type="dxa"/>
          </w:tcPr>
          <w:p w14:paraId="1BFADC42" w14:textId="404131F2" w:rsidR="00C4373A" w:rsidRDefault="00C4373A" w:rsidP="001A5D83">
            <w:pPr>
              <w:spacing w:before="20" w:after="20"/>
              <w:rPr>
                <w:rFonts w:cs="Times New Roman"/>
                <w:sz w:val="22"/>
                <w:szCs w:val="22"/>
              </w:rPr>
            </w:pPr>
            <w:r>
              <w:rPr>
                <w:rFonts w:cs="Times New Roman"/>
                <w:b/>
                <w:bCs/>
                <w:spacing w:val="4"/>
              </w:rPr>
              <w:t>Java1.8,</w:t>
            </w:r>
            <w:r w:rsidRPr="005C785D">
              <w:rPr>
                <w:rFonts w:cs="Times New Roman"/>
                <w:b/>
                <w:color w:val="222222"/>
                <w:shd w:val="clear" w:color="auto" w:fill="FFFFFF"/>
              </w:rPr>
              <w:t xml:space="preserve"> Spring</w:t>
            </w:r>
            <w:r>
              <w:rPr>
                <w:rFonts w:cs="Times New Roman"/>
                <w:b/>
                <w:color w:val="222222"/>
                <w:shd w:val="clear" w:color="auto" w:fill="FFFFFF"/>
              </w:rPr>
              <w:t xml:space="preserve"> </w:t>
            </w:r>
            <w:r w:rsidR="000A5602">
              <w:rPr>
                <w:rFonts w:cs="Times New Roman"/>
                <w:b/>
                <w:color w:val="222222"/>
                <w:shd w:val="clear" w:color="auto" w:fill="FFFFFF"/>
              </w:rPr>
              <w:t>Boot</w:t>
            </w:r>
            <w:r w:rsidR="000A5602" w:rsidRPr="005C785D">
              <w:rPr>
                <w:rFonts w:cs="Times New Roman"/>
                <w:b/>
                <w:color w:val="222222"/>
                <w:shd w:val="clear" w:color="auto" w:fill="FFFFFF"/>
              </w:rPr>
              <w:t>, Restful</w:t>
            </w:r>
            <w:r>
              <w:rPr>
                <w:rFonts w:cs="Times New Roman"/>
                <w:b/>
                <w:color w:val="222222"/>
                <w:shd w:val="clear" w:color="auto" w:fill="FFFFFF"/>
              </w:rPr>
              <w:t xml:space="preserve"> Web serv</w:t>
            </w:r>
            <w:r w:rsidR="0050373A">
              <w:rPr>
                <w:rFonts w:cs="Times New Roman"/>
                <w:b/>
                <w:color w:val="222222"/>
                <w:shd w:val="clear" w:color="auto" w:fill="FFFFFF"/>
              </w:rPr>
              <w:t>ices, Hibernate5.3.0, Angular</w:t>
            </w:r>
            <w:r w:rsidR="000A5602">
              <w:rPr>
                <w:rFonts w:cs="Times New Roman"/>
                <w:b/>
                <w:color w:val="222222"/>
                <w:shd w:val="clear" w:color="auto" w:fill="FFFFFF"/>
              </w:rPr>
              <w:t xml:space="preserve">5, </w:t>
            </w:r>
            <w:r w:rsidR="009D75C5">
              <w:rPr>
                <w:rFonts w:cs="Times New Roman"/>
                <w:b/>
                <w:color w:val="222222"/>
                <w:shd w:val="clear" w:color="auto" w:fill="FFFFFF"/>
              </w:rPr>
              <w:t>PostgreSQL,</w:t>
            </w:r>
            <w:r>
              <w:rPr>
                <w:rFonts w:cs="Times New Roman"/>
                <w:b/>
                <w:color w:val="222222"/>
                <w:shd w:val="clear" w:color="auto" w:fill="FFFFFF"/>
              </w:rPr>
              <w:t xml:space="preserve"> </w:t>
            </w:r>
            <w:r w:rsidR="000A5602">
              <w:rPr>
                <w:rFonts w:cs="Times New Roman"/>
                <w:b/>
                <w:color w:val="222222"/>
                <w:shd w:val="clear" w:color="auto" w:fill="FFFFFF"/>
              </w:rPr>
              <w:t>Maven, Hipster</w:t>
            </w:r>
          </w:p>
        </w:tc>
      </w:tr>
      <w:tr w:rsidR="00C4373A" w14:paraId="1520B2F3" w14:textId="77777777" w:rsidTr="001A5D83">
        <w:tc>
          <w:tcPr>
            <w:tcW w:w="1638" w:type="dxa"/>
          </w:tcPr>
          <w:p w14:paraId="2180D861" w14:textId="77777777" w:rsidR="00C4373A" w:rsidRDefault="00C4373A" w:rsidP="001A5D83">
            <w:pPr>
              <w:pStyle w:val="Standard"/>
              <w:spacing w:line="276" w:lineRule="auto"/>
              <w:jc w:val="both"/>
              <w:rPr>
                <w:rFonts w:cs="Times New Roman"/>
                <w:sz w:val="22"/>
                <w:szCs w:val="22"/>
              </w:rPr>
            </w:pPr>
            <w:r w:rsidRPr="00CD0388">
              <w:rPr>
                <w:rFonts w:cs="Times New Roman"/>
                <w:b/>
                <w:bCs/>
                <w:spacing w:val="4"/>
                <w:sz w:val="22"/>
                <w:szCs w:val="22"/>
              </w:rPr>
              <w:t>Organization</w:t>
            </w:r>
          </w:p>
        </w:tc>
        <w:tc>
          <w:tcPr>
            <w:tcW w:w="8137" w:type="dxa"/>
          </w:tcPr>
          <w:p w14:paraId="66F9B850" w14:textId="55E6CEA3" w:rsidR="00C4373A" w:rsidRPr="00DF0BED" w:rsidRDefault="00C4373A" w:rsidP="001A5D83">
            <w:pPr>
              <w:pStyle w:val="Standard"/>
              <w:spacing w:line="276" w:lineRule="auto"/>
              <w:jc w:val="both"/>
              <w:rPr>
                <w:rFonts w:cs="Times New Roman"/>
                <w:b/>
                <w:sz w:val="26"/>
                <w:szCs w:val="26"/>
              </w:rPr>
            </w:pPr>
            <w:r w:rsidRPr="00DF0BED">
              <w:rPr>
                <w:rFonts w:cs="Times New Roman"/>
                <w:b/>
                <w:spacing w:val="4"/>
                <w:sz w:val="26"/>
                <w:szCs w:val="26"/>
              </w:rPr>
              <w:t xml:space="preserve">Winfocus Solutions </w:t>
            </w:r>
            <w:r>
              <w:rPr>
                <w:rFonts w:cs="Times New Roman"/>
                <w:b/>
                <w:spacing w:val="4"/>
                <w:sz w:val="26"/>
                <w:szCs w:val="26"/>
              </w:rPr>
              <w:t>Pvt</w:t>
            </w:r>
            <w:r w:rsidR="000A5602">
              <w:rPr>
                <w:rFonts w:cs="Times New Roman"/>
                <w:b/>
                <w:spacing w:val="4"/>
                <w:sz w:val="26"/>
                <w:szCs w:val="26"/>
              </w:rPr>
              <w:t xml:space="preserve"> </w:t>
            </w:r>
            <w:r>
              <w:rPr>
                <w:rFonts w:cs="Times New Roman"/>
                <w:b/>
                <w:spacing w:val="4"/>
                <w:sz w:val="26"/>
                <w:szCs w:val="26"/>
              </w:rPr>
              <w:t>Ltd.</w:t>
            </w:r>
          </w:p>
        </w:tc>
      </w:tr>
      <w:tr w:rsidR="00C4373A" w14:paraId="76F3090F" w14:textId="77777777" w:rsidTr="001A5D83">
        <w:tc>
          <w:tcPr>
            <w:tcW w:w="1638" w:type="dxa"/>
          </w:tcPr>
          <w:p w14:paraId="227DDE9C" w14:textId="77777777" w:rsidR="00C4373A" w:rsidRDefault="00C4373A" w:rsidP="001A5D83">
            <w:pPr>
              <w:pStyle w:val="Standard"/>
              <w:spacing w:line="276" w:lineRule="auto"/>
              <w:jc w:val="both"/>
              <w:rPr>
                <w:rFonts w:cs="Times New Roman"/>
                <w:sz w:val="22"/>
                <w:szCs w:val="22"/>
              </w:rPr>
            </w:pPr>
            <w:r w:rsidRPr="00CD0388">
              <w:rPr>
                <w:rFonts w:cs="Times New Roman"/>
                <w:b/>
                <w:bCs/>
                <w:spacing w:val="4"/>
                <w:sz w:val="22"/>
                <w:szCs w:val="22"/>
              </w:rPr>
              <w:t>Team Size</w:t>
            </w:r>
          </w:p>
        </w:tc>
        <w:tc>
          <w:tcPr>
            <w:tcW w:w="8137" w:type="dxa"/>
          </w:tcPr>
          <w:p w14:paraId="51D1C157" w14:textId="77777777" w:rsidR="00C4373A" w:rsidRPr="00DF0BED" w:rsidRDefault="00C4373A" w:rsidP="001A5D83">
            <w:pPr>
              <w:pStyle w:val="Standard"/>
              <w:spacing w:line="276" w:lineRule="auto"/>
              <w:jc w:val="both"/>
              <w:rPr>
                <w:rFonts w:cs="Times New Roman"/>
                <w:b/>
                <w:sz w:val="26"/>
                <w:szCs w:val="26"/>
              </w:rPr>
            </w:pPr>
            <w:r>
              <w:rPr>
                <w:rFonts w:cs="Times New Roman"/>
                <w:b/>
                <w:sz w:val="26"/>
                <w:szCs w:val="26"/>
              </w:rPr>
              <w:t>8</w:t>
            </w:r>
          </w:p>
        </w:tc>
      </w:tr>
      <w:tr w:rsidR="00C4373A" w14:paraId="32863504" w14:textId="77777777" w:rsidTr="001A5D83">
        <w:tc>
          <w:tcPr>
            <w:tcW w:w="1638" w:type="dxa"/>
          </w:tcPr>
          <w:p w14:paraId="64AF7836" w14:textId="77777777" w:rsidR="00C4373A" w:rsidRPr="006930BF" w:rsidRDefault="00C4373A" w:rsidP="001A5D83">
            <w:pPr>
              <w:spacing w:before="20" w:after="20"/>
              <w:rPr>
                <w:rFonts w:cs="Times New Roman"/>
                <w:b/>
                <w:sz w:val="22"/>
                <w:szCs w:val="22"/>
              </w:rPr>
            </w:pPr>
            <w:r w:rsidRPr="006930BF">
              <w:rPr>
                <w:rFonts w:cs="Times New Roman"/>
                <w:b/>
                <w:sz w:val="22"/>
                <w:szCs w:val="22"/>
              </w:rPr>
              <w:t>Role</w:t>
            </w:r>
          </w:p>
        </w:tc>
        <w:tc>
          <w:tcPr>
            <w:tcW w:w="8137" w:type="dxa"/>
          </w:tcPr>
          <w:p w14:paraId="3AA3A1E2" w14:textId="77777777" w:rsidR="00C4373A" w:rsidRPr="00DF0BED" w:rsidRDefault="00C4373A" w:rsidP="001A5D83">
            <w:pPr>
              <w:spacing w:line="276" w:lineRule="auto"/>
              <w:jc w:val="both"/>
              <w:rPr>
                <w:rFonts w:cs="Times New Roman"/>
                <w:b/>
                <w:sz w:val="26"/>
                <w:szCs w:val="26"/>
              </w:rPr>
            </w:pPr>
            <w:r w:rsidRPr="00DF0BED">
              <w:rPr>
                <w:rFonts w:cs="Times New Roman"/>
                <w:b/>
                <w:sz w:val="26"/>
                <w:szCs w:val="26"/>
              </w:rPr>
              <w:t>Developer</w:t>
            </w:r>
          </w:p>
        </w:tc>
      </w:tr>
      <w:tr w:rsidR="00C4373A" w14:paraId="1E17DC83" w14:textId="77777777" w:rsidTr="001A5D83">
        <w:tc>
          <w:tcPr>
            <w:tcW w:w="1638" w:type="dxa"/>
          </w:tcPr>
          <w:p w14:paraId="61ACB317" w14:textId="77777777" w:rsidR="00C4373A" w:rsidRDefault="00C4373A" w:rsidP="001A5D83">
            <w:pPr>
              <w:spacing w:before="20" w:after="20"/>
              <w:rPr>
                <w:rFonts w:cs="Times New Roman"/>
                <w:sz w:val="22"/>
                <w:szCs w:val="22"/>
              </w:rPr>
            </w:pPr>
            <w:r>
              <w:rPr>
                <w:rFonts w:cs="Times New Roman"/>
                <w:b/>
                <w:bCs/>
                <w:spacing w:val="4"/>
                <w:sz w:val="22"/>
                <w:szCs w:val="22"/>
              </w:rPr>
              <w:t>Environment</w:t>
            </w:r>
          </w:p>
        </w:tc>
        <w:tc>
          <w:tcPr>
            <w:tcW w:w="8137" w:type="dxa"/>
          </w:tcPr>
          <w:p w14:paraId="395F74FD" w14:textId="77777777" w:rsidR="00C4373A" w:rsidRDefault="00C4373A" w:rsidP="001A5D83">
            <w:pPr>
              <w:spacing w:line="276" w:lineRule="auto"/>
              <w:jc w:val="both"/>
              <w:rPr>
                <w:rFonts w:cs="Times New Roman"/>
                <w:sz w:val="22"/>
                <w:szCs w:val="22"/>
              </w:rPr>
            </w:pPr>
            <w:r>
              <w:rPr>
                <w:rFonts w:cs="Times New Roman"/>
                <w:b/>
                <w:bCs/>
                <w:color w:val="000000"/>
                <w:sz w:val="26"/>
                <w:szCs w:val="26"/>
              </w:rPr>
              <w:t>Windows OS</w:t>
            </w:r>
          </w:p>
        </w:tc>
      </w:tr>
    </w:tbl>
    <w:p w14:paraId="147355D3" w14:textId="77777777" w:rsidR="00C4373A" w:rsidRDefault="00C4373A" w:rsidP="00C4373A">
      <w:pPr>
        <w:pStyle w:val="Standard"/>
        <w:spacing w:line="276" w:lineRule="auto"/>
        <w:jc w:val="both"/>
        <w:rPr>
          <w:rFonts w:cs="Times New Roman"/>
          <w:sz w:val="22"/>
          <w:szCs w:val="22"/>
        </w:rPr>
      </w:pPr>
    </w:p>
    <w:p w14:paraId="27B03707" w14:textId="77777777" w:rsidR="00C4373A" w:rsidRPr="00CD0388" w:rsidRDefault="00C4373A" w:rsidP="00C4373A">
      <w:pPr>
        <w:pStyle w:val="Standard"/>
        <w:spacing w:line="276" w:lineRule="auto"/>
        <w:ind w:right="-788"/>
        <w:rPr>
          <w:rFonts w:cs="Times New Roman"/>
          <w:b/>
          <w:sz w:val="22"/>
          <w:szCs w:val="22"/>
          <w:u w:val="single"/>
        </w:rPr>
      </w:pPr>
    </w:p>
    <w:p w14:paraId="2E3BC3F0" w14:textId="77777777" w:rsidR="00C4373A" w:rsidRPr="00CD0388" w:rsidRDefault="00C4373A" w:rsidP="00C4373A">
      <w:pPr>
        <w:pStyle w:val="Tit"/>
      </w:pPr>
      <w:r w:rsidRPr="00CD0388">
        <w:t>Project Description:</w:t>
      </w:r>
    </w:p>
    <w:p w14:paraId="45D89119" w14:textId="663A3177" w:rsidR="00C4373A" w:rsidRDefault="00C4373A" w:rsidP="00C4373A">
      <w:pPr>
        <w:pStyle w:val="Standard"/>
        <w:spacing w:line="276" w:lineRule="auto"/>
        <w:jc w:val="both"/>
        <w:rPr>
          <w:rFonts w:cs="Times New Roman"/>
          <w:sz w:val="26"/>
          <w:szCs w:val="26"/>
        </w:rPr>
      </w:pPr>
      <w:r w:rsidRPr="00AA00D2">
        <w:rPr>
          <w:rFonts w:cs="Times New Roman"/>
          <w:sz w:val="26"/>
          <w:szCs w:val="26"/>
        </w:rPr>
        <w:t xml:space="preserve">This project maintains the </w:t>
      </w:r>
      <w:r w:rsidR="00D86ED2" w:rsidRPr="00AA00D2">
        <w:rPr>
          <w:sz w:val="26"/>
          <w:szCs w:val="26"/>
        </w:rPr>
        <w:t>Western Railway</w:t>
      </w:r>
      <w:r w:rsidRPr="00AA00D2">
        <w:rPr>
          <w:sz w:val="26"/>
          <w:szCs w:val="26"/>
        </w:rPr>
        <w:t xml:space="preserve"> data it includes 7 modules like </w:t>
      </w:r>
      <w:r w:rsidRPr="00AA00D2">
        <w:rPr>
          <w:rFonts w:cs="Times New Roman"/>
          <w:bCs/>
          <w:sz w:val="26"/>
          <w:szCs w:val="26"/>
        </w:rPr>
        <w:t>HR- Admin, Office module, Drawings and man</w:t>
      </w:r>
      <w:r>
        <w:rPr>
          <w:rFonts w:cs="Times New Roman"/>
          <w:bCs/>
          <w:sz w:val="26"/>
          <w:szCs w:val="26"/>
        </w:rPr>
        <w:t>uals, circular/policies, Assets</w:t>
      </w:r>
      <w:r w:rsidRPr="00AA00D2">
        <w:rPr>
          <w:rFonts w:cs="Times New Roman"/>
          <w:bCs/>
          <w:sz w:val="26"/>
          <w:szCs w:val="26"/>
        </w:rPr>
        <w:t xml:space="preserve">, Maintenance, Failures. HR- Admin </w:t>
      </w:r>
      <w:r w:rsidR="00D86ED2" w:rsidRPr="00AA00D2">
        <w:rPr>
          <w:rFonts w:cs="Times New Roman"/>
          <w:bCs/>
          <w:sz w:val="26"/>
          <w:szCs w:val="26"/>
        </w:rPr>
        <w:t>module-maintained</w:t>
      </w:r>
      <w:r w:rsidRPr="00AA00D2">
        <w:rPr>
          <w:rFonts w:cs="Times New Roman"/>
          <w:bCs/>
          <w:sz w:val="26"/>
          <w:szCs w:val="26"/>
        </w:rPr>
        <w:t xml:space="preserve"> </w:t>
      </w:r>
      <w:r w:rsidRPr="00AA00D2">
        <w:rPr>
          <w:sz w:val="26"/>
          <w:szCs w:val="26"/>
        </w:rPr>
        <w:t xml:space="preserve">employee’s roles and responsibilities. </w:t>
      </w:r>
      <w:r w:rsidRPr="00AA00D2">
        <w:rPr>
          <w:rFonts w:cs="Times New Roman"/>
          <w:bCs/>
          <w:sz w:val="26"/>
          <w:szCs w:val="26"/>
        </w:rPr>
        <w:t xml:space="preserve">Office </w:t>
      </w:r>
      <w:r w:rsidR="00D86ED2" w:rsidRPr="00AA00D2">
        <w:rPr>
          <w:rFonts w:cs="Times New Roman"/>
          <w:bCs/>
          <w:sz w:val="26"/>
          <w:szCs w:val="26"/>
        </w:rPr>
        <w:t>module-maintained</w:t>
      </w:r>
      <w:r w:rsidRPr="00AA00D2">
        <w:rPr>
          <w:rFonts w:cs="Times New Roman"/>
          <w:bCs/>
          <w:sz w:val="26"/>
          <w:szCs w:val="26"/>
        </w:rPr>
        <w:t xml:space="preserve"> </w:t>
      </w:r>
      <w:r w:rsidRPr="00AA00D2">
        <w:rPr>
          <w:sz w:val="26"/>
          <w:szCs w:val="26"/>
        </w:rPr>
        <w:t xml:space="preserve">employee’s schedules, leaves, tours, </w:t>
      </w:r>
      <w:r w:rsidR="00D86ED2" w:rsidRPr="00AA00D2">
        <w:rPr>
          <w:sz w:val="26"/>
          <w:szCs w:val="26"/>
        </w:rPr>
        <w:t>meetings,</w:t>
      </w:r>
      <w:r w:rsidRPr="00AA00D2">
        <w:rPr>
          <w:sz w:val="26"/>
          <w:szCs w:val="26"/>
        </w:rPr>
        <w:t xml:space="preserve"> and history. </w:t>
      </w:r>
      <w:r w:rsidR="00D86ED2" w:rsidRPr="00AA00D2">
        <w:rPr>
          <w:rFonts w:cs="Times New Roman"/>
          <w:bCs/>
          <w:sz w:val="26"/>
          <w:szCs w:val="26"/>
        </w:rPr>
        <w:t>Asset’s</w:t>
      </w:r>
      <w:r w:rsidRPr="00AA00D2">
        <w:rPr>
          <w:rFonts w:cs="Times New Roman"/>
          <w:bCs/>
          <w:sz w:val="26"/>
          <w:szCs w:val="26"/>
        </w:rPr>
        <w:t xml:space="preserve"> modules </w:t>
      </w:r>
      <w:r w:rsidR="00D86ED2" w:rsidRPr="00AA00D2">
        <w:rPr>
          <w:rFonts w:cs="Times New Roman"/>
          <w:bCs/>
          <w:sz w:val="26"/>
          <w:szCs w:val="26"/>
        </w:rPr>
        <w:t>include</w:t>
      </w:r>
      <w:r w:rsidR="00D86ED2">
        <w:rPr>
          <w:sz w:val="26"/>
          <w:szCs w:val="26"/>
        </w:rPr>
        <w:t xml:space="preserve"> rake</w:t>
      </w:r>
      <w:r>
        <w:rPr>
          <w:sz w:val="26"/>
          <w:szCs w:val="26"/>
        </w:rPr>
        <w:t xml:space="preserve">, coaches, train </w:t>
      </w:r>
      <w:r w:rsidR="00D86ED2">
        <w:rPr>
          <w:sz w:val="26"/>
          <w:szCs w:val="26"/>
        </w:rPr>
        <w:t>equipment</w:t>
      </w:r>
      <w:r w:rsidR="00D86ED2" w:rsidRPr="00AA00D2">
        <w:rPr>
          <w:sz w:val="26"/>
          <w:szCs w:val="26"/>
        </w:rPr>
        <w:t>, assets</w:t>
      </w:r>
      <w:r w:rsidRPr="00AA00D2">
        <w:rPr>
          <w:sz w:val="26"/>
          <w:szCs w:val="26"/>
        </w:rPr>
        <w:t xml:space="preserve"> and fixed assets and history. </w:t>
      </w:r>
      <w:r w:rsidRPr="00AA00D2">
        <w:rPr>
          <w:rFonts w:cs="Times New Roman"/>
          <w:bCs/>
          <w:sz w:val="26"/>
          <w:szCs w:val="26"/>
        </w:rPr>
        <w:t>Maintenance module in</w:t>
      </w:r>
      <w:r>
        <w:rPr>
          <w:rFonts w:cs="Times New Roman"/>
          <w:bCs/>
          <w:sz w:val="26"/>
          <w:szCs w:val="26"/>
        </w:rPr>
        <w:t>cludes rake and coach schedules</w:t>
      </w:r>
      <w:r w:rsidRPr="00AA00D2">
        <w:rPr>
          <w:rFonts w:cs="Times New Roman"/>
          <w:bCs/>
          <w:sz w:val="26"/>
          <w:szCs w:val="26"/>
        </w:rPr>
        <w:t>. Failure module includes failure data like equipm</w:t>
      </w:r>
      <w:r>
        <w:rPr>
          <w:rFonts w:cs="Times New Roman"/>
          <w:bCs/>
          <w:sz w:val="26"/>
          <w:szCs w:val="26"/>
        </w:rPr>
        <w:t xml:space="preserve">ent </w:t>
      </w:r>
      <w:r w:rsidR="00D86ED2">
        <w:rPr>
          <w:rFonts w:cs="Times New Roman"/>
          <w:bCs/>
          <w:sz w:val="26"/>
          <w:szCs w:val="26"/>
        </w:rPr>
        <w:t>failure</w:t>
      </w:r>
      <w:r w:rsidR="00D86ED2" w:rsidRPr="00AA00D2">
        <w:rPr>
          <w:rFonts w:cs="Times New Roman"/>
          <w:bCs/>
          <w:sz w:val="26"/>
          <w:szCs w:val="26"/>
        </w:rPr>
        <w:t>, line</w:t>
      </w:r>
      <w:r w:rsidRPr="00AA00D2">
        <w:rPr>
          <w:rFonts w:cs="Times New Roman"/>
          <w:bCs/>
          <w:sz w:val="26"/>
          <w:szCs w:val="26"/>
        </w:rPr>
        <w:t xml:space="preserve"> failure, shed failures and history.  </w:t>
      </w:r>
      <w:r w:rsidRPr="00AA00D2">
        <w:rPr>
          <w:rFonts w:cs="Times New Roman"/>
          <w:sz w:val="26"/>
          <w:szCs w:val="26"/>
        </w:rPr>
        <w:tab/>
      </w:r>
    </w:p>
    <w:p w14:paraId="20434DCA" w14:textId="77777777" w:rsidR="00C4373A" w:rsidRPr="00AA00D2" w:rsidRDefault="00C4373A" w:rsidP="00C4373A">
      <w:pPr>
        <w:pStyle w:val="Standard"/>
        <w:spacing w:line="276" w:lineRule="auto"/>
        <w:jc w:val="both"/>
        <w:rPr>
          <w:rFonts w:cs="Times New Roman"/>
          <w:sz w:val="26"/>
          <w:szCs w:val="26"/>
        </w:rPr>
      </w:pPr>
    </w:p>
    <w:p w14:paraId="510C12D4" w14:textId="77777777" w:rsidR="00C4373A" w:rsidRPr="00CD0388" w:rsidRDefault="00C4373A" w:rsidP="00C4373A">
      <w:pPr>
        <w:pStyle w:val="Standard"/>
        <w:spacing w:line="276" w:lineRule="auto"/>
        <w:jc w:val="both"/>
        <w:rPr>
          <w:rFonts w:cs="Times New Roman"/>
          <w:sz w:val="22"/>
          <w:szCs w:val="22"/>
        </w:rPr>
      </w:pPr>
      <w:r w:rsidRPr="00CD0388">
        <w:rPr>
          <w:rFonts w:cs="Times New Roman"/>
          <w:sz w:val="22"/>
          <w:szCs w:val="22"/>
        </w:rPr>
        <w:tab/>
      </w:r>
    </w:p>
    <w:p w14:paraId="573B1DB0" w14:textId="77777777" w:rsidR="00C4373A" w:rsidRPr="00CD0388" w:rsidRDefault="00C4373A" w:rsidP="00C4373A">
      <w:pPr>
        <w:pStyle w:val="Tit"/>
      </w:pPr>
      <w:r w:rsidRPr="00CD0388">
        <w:t>Roles and Responsibilities:</w:t>
      </w:r>
    </w:p>
    <w:p w14:paraId="11EEDE81" w14:textId="77777777" w:rsidR="00C4373A" w:rsidRDefault="00C4373A" w:rsidP="00C4373A">
      <w:pPr>
        <w:pStyle w:val="Standard"/>
        <w:rPr>
          <w:rFonts w:cs="Times New Roman"/>
          <w:sz w:val="22"/>
          <w:szCs w:val="22"/>
        </w:rPr>
      </w:pPr>
    </w:p>
    <w:p w14:paraId="13DAAE1E" w14:textId="77777777" w:rsidR="00C4373A" w:rsidRDefault="00C4373A" w:rsidP="00C4373A">
      <w:pPr>
        <w:pStyle w:val="BodyText"/>
        <w:widowControl/>
        <w:numPr>
          <w:ilvl w:val="0"/>
          <w:numId w:val="26"/>
        </w:numPr>
        <w:autoSpaceDN/>
        <w:spacing w:after="0" w:line="276" w:lineRule="auto"/>
        <w:jc w:val="both"/>
        <w:textAlignment w:val="auto"/>
        <w:rPr>
          <w:rFonts w:cs="Times New Roman"/>
          <w:sz w:val="26"/>
          <w:szCs w:val="26"/>
        </w:rPr>
      </w:pPr>
      <w:r>
        <w:rPr>
          <w:rFonts w:cs="Times New Roman"/>
          <w:color w:val="000000"/>
          <w:sz w:val="26"/>
          <w:szCs w:val="26"/>
        </w:rPr>
        <w:t>Understanding the client requirements and developed according to that.</w:t>
      </w:r>
    </w:p>
    <w:p w14:paraId="475671AA" w14:textId="0530C9EC" w:rsidR="00C4373A" w:rsidRPr="00B24DFE" w:rsidRDefault="000524D1" w:rsidP="00C4373A">
      <w:pPr>
        <w:pStyle w:val="ListParagraph"/>
        <w:numPr>
          <w:ilvl w:val="0"/>
          <w:numId w:val="26"/>
        </w:numPr>
        <w:autoSpaceDN/>
        <w:spacing w:line="276" w:lineRule="auto"/>
        <w:jc w:val="both"/>
        <w:textAlignment w:val="auto"/>
        <w:rPr>
          <w:rFonts w:cs="Times New Roman"/>
          <w:color w:val="000000"/>
          <w:sz w:val="26"/>
          <w:szCs w:val="26"/>
        </w:rPr>
      </w:pPr>
      <w:r>
        <w:rPr>
          <w:rFonts w:cs="Times New Roman"/>
          <w:sz w:val="26"/>
          <w:szCs w:val="26"/>
        </w:rPr>
        <w:t>Implementing the</w:t>
      </w:r>
      <w:r w:rsidR="0050373A">
        <w:rPr>
          <w:rFonts w:cs="Times New Roman"/>
          <w:sz w:val="26"/>
          <w:szCs w:val="26"/>
        </w:rPr>
        <w:t xml:space="preserve"> Application using Angular5</w:t>
      </w:r>
      <w:r w:rsidR="00C4373A">
        <w:rPr>
          <w:rFonts w:cs="Times New Roman"/>
          <w:sz w:val="26"/>
          <w:szCs w:val="26"/>
        </w:rPr>
        <w:t xml:space="preserve"> Framework.</w:t>
      </w:r>
    </w:p>
    <w:p w14:paraId="5A536C82" w14:textId="47B23DF5" w:rsidR="00C4373A" w:rsidRPr="00B24DFE" w:rsidRDefault="00C4373A" w:rsidP="00C4373A">
      <w:pPr>
        <w:pStyle w:val="ListParagraph"/>
        <w:numPr>
          <w:ilvl w:val="0"/>
          <w:numId w:val="26"/>
        </w:numPr>
        <w:autoSpaceDN/>
        <w:spacing w:line="276" w:lineRule="auto"/>
        <w:jc w:val="both"/>
        <w:textAlignment w:val="auto"/>
        <w:rPr>
          <w:rFonts w:cs="Times New Roman"/>
          <w:color w:val="000000"/>
          <w:sz w:val="26"/>
          <w:szCs w:val="26"/>
        </w:rPr>
      </w:pPr>
      <w:r w:rsidRPr="00B24DFE">
        <w:rPr>
          <w:rFonts w:cs="Times New Roman"/>
          <w:color w:val="000000"/>
          <w:sz w:val="26"/>
          <w:szCs w:val="26"/>
          <w:shd w:val="clear" w:color="auto" w:fill="FFFFFF"/>
        </w:rPr>
        <w:t xml:space="preserve">Developed a </w:t>
      </w:r>
      <w:r w:rsidR="000524D1" w:rsidRPr="00B24DFE">
        <w:rPr>
          <w:rFonts w:cs="Times New Roman"/>
          <w:color w:val="000000"/>
          <w:sz w:val="26"/>
          <w:szCs w:val="26"/>
          <w:shd w:val="clear" w:color="auto" w:fill="FFFFFF"/>
        </w:rPr>
        <w:t>Restful</w:t>
      </w:r>
      <w:r w:rsidR="000524D1">
        <w:rPr>
          <w:rFonts w:cs="Times New Roman"/>
          <w:color w:val="000000"/>
          <w:sz w:val="26"/>
          <w:szCs w:val="26"/>
          <w:shd w:val="clear" w:color="auto" w:fill="FFFFFF"/>
        </w:rPr>
        <w:t xml:space="preserve"> Web</w:t>
      </w:r>
      <w:r>
        <w:rPr>
          <w:rFonts w:cs="Times New Roman"/>
          <w:color w:val="000000"/>
          <w:sz w:val="26"/>
          <w:szCs w:val="26"/>
          <w:shd w:val="clear" w:color="auto" w:fill="FFFFFF"/>
        </w:rPr>
        <w:t xml:space="preserve"> </w:t>
      </w:r>
      <w:r w:rsidRPr="00B24DFE">
        <w:rPr>
          <w:rFonts w:cs="Times New Roman"/>
          <w:color w:val="000000"/>
          <w:sz w:val="26"/>
          <w:szCs w:val="26"/>
          <w:shd w:val="clear" w:color="auto" w:fill="FFFFFF"/>
        </w:rPr>
        <w:t>service to provide all the CRUD capabilities.</w:t>
      </w:r>
    </w:p>
    <w:p w14:paraId="4D76AAB1" w14:textId="3A673DB7" w:rsidR="00C4373A" w:rsidRPr="00701AC3" w:rsidRDefault="00C4373A" w:rsidP="00C4373A">
      <w:pPr>
        <w:pStyle w:val="ListParagraph"/>
        <w:numPr>
          <w:ilvl w:val="0"/>
          <w:numId w:val="26"/>
        </w:numPr>
        <w:autoSpaceDN/>
        <w:spacing w:line="276" w:lineRule="auto"/>
        <w:jc w:val="both"/>
        <w:textAlignment w:val="auto"/>
        <w:rPr>
          <w:rFonts w:cs="Times New Roman"/>
          <w:sz w:val="26"/>
          <w:szCs w:val="26"/>
        </w:rPr>
      </w:pPr>
      <w:r>
        <w:rPr>
          <w:rFonts w:cs="Times New Roman"/>
          <w:color w:val="000000"/>
          <w:sz w:val="26"/>
          <w:szCs w:val="26"/>
        </w:rPr>
        <w:t xml:space="preserve">Involved in Writing Controllers and services in </w:t>
      </w:r>
      <w:r w:rsidR="000524D1">
        <w:rPr>
          <w:rFonts w:cs="Times New Roman"/>
          <w:color w:val="000000"/>
          <w:sz w:val="26"/>
          <w:szCs w:val="26"/>
        </w:rPr>
        <w:t>Angular</w:t>
      </w:r>
      <w:r>
        <w:rPr>
          <w:rFonts w:cs="Times New Roman"/>
          <w:color w:val="000000"/>
          <w:sz w:val="26"/>
          <w:szCs w:val="26"/>
        </w:rPr>
        <w:t>.</w:t>
      </w:r>
    </w:p>
    <w:p w14:paraId="5C7F1E9E" w14:textId="77777777" w:rsidR="00C4373A" w:rsidRDefault="00C4373A" w:rsidP="00C4373A">
      <w:pPr>
        <w:pStyle w:val="ListParagraph"/>
        <w:numPr>
          <w:ilvl w:val="0"/>
          <w:numId w:val="26"/>
        </w:numPr>
        <w:autoSpaceDN/>
        <w:spacing w:line="276" w:lineRule="auto"/>
        <w:jc w:val="both"/>
        <w:textAlignment w:val="auto"/>
        <w:rPr>
          <w:rFonts w:cs="Times New Roman"/>
          <w:sz w:val="26"/>
          <w:szCs w:val="26"/>
        </w:rPr>
      </w:pPr>
      <w:r>
        <w:rPr>
          <w:rFonts w:cs="Times New Roman"/>
          <w:color w:val="000000"/>
          <w:sz w:val="26"/>
          <w:szCs w:val="26"/>
        </w:rPr>
        <w:t>Involved in Developing Asset Module CURD operations.</w:t>
      </w:r>
    </w:p>
    <w:p w14:paraId="13C676D5" w14:textId="77777777" w:rsidR="00C4373A" w:rsidRDefault="00C4373A" w:rsidP="00C4373A">
      <w:pPr>
        <w:pStyle w:val="BodyText"/>
        <w:widowControl/>
        <w:numPr>
          <w:ilvl w:val="0"/>
          <w:numId w:val="26"/>
        </w:numPr>
        <w:autoSpaceDN/>
        <w:spacing w:after="0" w:line="276" w:lineRule="auto"/>
        <w:jc w:val="both"/>
        <w:textAlignment w:val="auto"/>
        <w:rPr>
          <w:rFonts w:cs="Times New Roman"/>
          <w:sz w:val="26"/>
          <w:szCs w:val="26"/>
        </w:rPr>
      </w:pPr>
      <w:r>
        <w:rPr>
          <w:rFonts w:cs="Times New Roman"/>
          <w:sz w:val="26"/>
          <w:szCs w:val="26"/>
        </w:rPr>
        <w:t>Writing business logic and involved in Debugging Testing of Java code and fixing the bugs.</w:t>
      </w:r>
    </w:p>
    <w:p w14:paraId="3FC97E47" w14:textId="05C1164C" w:rsidR="00C4373A" w:rsidRDefault="00C4373A" w:rsidP="00C4373A">
      <w:pPr>
        <w:pStyle w:val="BodyText"/>
        <w:widowControl/>
        <w:numPr>
          <w:ilvl w:val="0"/>
          <w:numId w:val="26"/>
        </w:numPr>
        <w:autoSpaceDN/>
        <w:spacing w:after="0" w:line="276" w:lineRule="auto"/>
        <w:jc w:val="both"/>
        <w:textAlignment w:val="auto"/>
        <w:rPr>
          <w:rFonts w:cs="Times New Roman"/>
          <w:sz w:val="26"/>
          <w:szCs w:val="26"/>
        </w:rPr>
      </w:pPr>
      <w:r>
        <w:rPr>
          <w:rFonts w:cs="Times New Roman"/>
          <w:sz w:val="26"/>
          <w:szCs w:val="26"/>
        </w:rPr>
        <w:t xml:space="preserve">Writing PostgreSQL Queries and Designing reports </w:t>
      </w:r>
      <w:r w:rsidR="000524D1">
        <w:rPr>
          <w:rFonts w:cs="Times New Roman"/>
          <w:sz w:val="26"/>
          <w:szCs w:val="26"/>
        </w:rPr>
        <w:t>by</w:t>
      </w:r>
      <w:r>
        <w:rPr>
          <w:rFonts w:cs="Times New Roman"/>
          <w:sz w:val="26"/>
          <w:szCs w:val="26"/>
        </w:rPr>
        <w:t xml:space="preserve"> using Jasper Reports and Configuring in Application.</w:t>
      </w:r>
    </w:p>
    <w:p w14:paraId="2FFE4CC6" w14:textId="77777777" w:rsidR="00C4373A" w:rsidRDefault="00C4373A" w:rsidP="00C4373A">
      <w:pPr>
        <w:pStyle w:val="Standard"/>
        <w:rPr>
          <w:rFonts w:cs="Times New Roman"/>
          <w:sz w:val="22"/>
          <w:szCs w:val="22"/>
        </w:rPr>
      </w:pPr>
    </w:p>
    <w:p w14:paraId="49D41FBF" w14:textId="77777777" w:rsidR="00C4373A" w:rsidRDefault="00C4373A" w:rsidP="00C4373A">
      <w:pPr>
        <w:pStyle w:val="Standard"/>
        <w:rPr>
          <w:rFonts w:cs="Times New Roman"/>
          <w:sz w:val="22"/>
          <w:szCs w:val="22"/>
        </w:rPr>
      </w:pPr>
    </w:p>
    <w:p w14:paraId="69D2B7BA" w14:textId="77777777" w:rsidR="00B459C6" w:rsidRDefault="00B459C6" w:rsidP="00C4373A">
      <w:pPr>
        <w:pStyle w:val="Standard"/>
        <w:rPr>
          <w:rFonts w:cs="Times New Roman"/>
          <w:sz w:val="22"/>
          <w:szCs w:val="22"/>
        </w:rPr>
      </w:pPr>
    </w:p>
    <w:p w14:paraId="53DF5680" w14:textId="77777777" w:rsidR="00B459C6" w:rsidRDefault="00B459C6" w:rsidP="00C4373A">
      <w:pPr>
        <w:pStyle w:val="Standard"/>
        <w:rPr>
          <w:rFonts w:cs="Times New Roman"/>
          <w:sz w:val="22"/>
          <w:szCs w:val="22"/>
        </w:rPr>
      </w:pPr>
    </w:p>
    <w:p w14:paraId="3A0656F9" w14:textId="77777777" w:rsidR="00B459C6" w:rsidRDefault="00B459C6" w:rsidP="00C4373A">
      <w:pPr>
        <w:pStyle w:val="Standard"/>
        <w:rPr>
          <w:rFonts w:cs="Times New Roman"/>
          <w:sz w:val="22"/>
          <w:szCs w:val="22"/>
        </w:rPr>
      </w:pPr>
    </w:p>
    <w:p w14:paraId="20436C92" w14:textId="77777777" w:rsidR="00B459C6" w:rsidRDefault="00B459C6" w:rsidP="00C4373A">
      <w:pPr>
        <w:pStyle w:val="Standard"/>
        <w:rPr>
          <w:rFonts w:cs="Times New Roman"/>
          <w:sz w:val="22"/>
          <w:szCs w:val="22"/>
        </w:rPr>
      </w:pPr>
    </w:p>
    <w:p w14:paraId="55A8D5E9" w14:textId="77777777" w:rsidR="00B459C6" w:rsidRDefault="00B459C6" w:rsidP="00C4373A">
      <w:pPr>
        <w:pStyle w:val="Standard"/>
        <w:rPr>
          <w:rFonts w:cs="Times New Roman"/>
          <w:sz w:val="22"/>
          <w:szCs w:val="22"/>
        </w:rPr>
      </w:pPr>
    </w:p>
    <w:p w14:paraId="49232050" w14:textId="77777777" w:rsidR="00B459C6" w:rsidRDefault="00B459C6" w:rsidP="00C4373A">
      <w:pPr>
        <w:pStyle w:val="Standard"/>
        <w:rPr>
          <w:rFonts w:cs="Times New Roman"/>
          <w:sz w:val="22"/>
          <w:szCs w:val="22"/>
        </w:rPr>
      </w:pPr>
    </w:p>
    <w:p w14:paraId="639B80A4" w14:textId="77777777" w:rsidR="00B459C6" w:rsidRDefault="00B459C6" w:rsidP="00C4373A">
      <w:pPr>
        <w:pStyle w:val="Standard"/>
        <w:rPr>
          <w:rFonts w:cs="Times New Roman"/>
          <w:sz w:val="22"/>
          <w:szCs w:val="22"/>
        </w:rPr>
      </w:pPr>
    </w:p>
    <w:p w14:paraId="5FA2FCC7" w14:textId="77777777" w:rsidR="00B459C6" w:rsidRDefault="00B459C6" w:rsidP="00C4373A">
      <w:pPr>
        <w:pStyle w:val="Standard"/>
        <w:rPr>
          <w:rFonts w:cs="Times New Roman"/>
          <w:sz w:val="22"/>
          <w:szCs w:val="22"/>
        </w:rPr>
      </w:pPr>
    </w:p>
    <w:p w14:paraId="0AC83909" w14:textId="77777777" w:rsidR="00B459C6" w:rsidRDefault="00B459C6" w:rsidP="00C4373A">
      <w:pPr>
        <w:pStyle w:val="Standard"/>
        <w:rPr>
          <w:rFonts w:cs="Times New Roman"/>
          <w:sz w:val="22"/>
          <w:szCs w:val="22"/>
        </w:rPr>
      </w:pPr>
    </w:p>
    <w:p w14:paraId="3E40C079" w14:textId="77777777" w:rsidR="00B459C6" w:rsidRDefault="00B459C6" w:rsidP="00C4373A">
      <w:pPr>
        <w:pStyle w:val="Standard"/>
        <w:rPr>
          <w:rFonts w:cs="Times New Roman"/>
          <w:sz w:val="22"/>
          <w:szCs w:val="22"/>
        </w:rPr>
      </w:pPr>
    </w:p>
    <w:p w14:paraId="5524B042" w14:textId="77777777" w:rsidR="00B459C6" w:rsidRDefault="00B459C6" w:rsidP="00C4373A">
      <w:pPr>
        <w:pStyle w:val="Standard"/>
        <w:rPr>
          <w:rFonts w:cs="Times New Roman"/>
          <w:sz w:val="22"/>
          <w:szCs w:val="22"/>
        </w:rPr>
      </w:pPr>
    </w:p>
    <w:p w14:paraId="7B8AA6B2" w14:textId="77777777" w:rsidR="00C4373A" w:rsidRDefault="00C4373A" w:rsidP="006F306D">
      <w:pPr>
        <w:spacing w:line="276" w:lineRule="auto"/>
        <w:ind w:firstLine="720"/>
        <w:rPr>
          <w:rFonts w:cs="Times New Roman"/>
          <w:sz w:val="26"/>
          <w:szCs w:val="26"/>
        </w:rPr>
      </w:pPr>
    </w:p>
    <w:sectPr w:rsidR="00C4373A" w:rsidSect="000748A2">
      <w:pgSz w:w="11906" w:h="16838"/>
      <w:pgMar w:top="720" w:right="1440" w:bottom="810" w:left="90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D7C8A" w14:textId="77777777" w:rsidR="006E4997" w:rsidRDefault="006E4997">
      <w:r>
        <w:separator/>
      </w:r>
    </w:p>
  </w:endnote>
  <w:endnote w:type="continuationSeparator" w:id="0">
    <w:p w14:paraId="36CF5E99" w14:textId="77777777" w:rsidR="006E4997" w:rsidRDefault="006E4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16CAA" w14:textId="77777777" w:rsidR="006E4997" w:rsidRDefault="006E4997">
      <w:r>
        <w:rPr>
          <w:color w:val="000000"/>
        </w:rPr>
        <w:separator/>
      </w:r>
    </w:p>
  </w:footnote>
  <w:footnote w:type="continuationSeparator" w:id="0">
    <w:p w14:paraId="3DF6EB45" w14:textId="77777777" w:rsidR="006E4997" w:rsidRDefault="006E4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Wingdings" w:hAnsi="Wingdings" w:cs="Times New Roman"/>
        <w:sz w:val="26"/>
        <w:szCs w:val="26"/>
      </w:rPr>
    </w:lvl>
  </w:abstractNum>
  <w:abstractNum w:abstractNumId="2"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Wingdings" w:hAnsi="Wingdings" w:cs="Symbol"/>
      </w:rPr>
    </w:lvl>
  </w:abstractNum>
  <w:abstractNum w:abstractNumId="3"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Wingdings" w:hAnsi="Wingdings" w:cs="Symbol"/>
        <w:color w:val="000000"/>
        <w:sz w:val="26"/>
        <w:szCs w:val="26"/>
      </w:rPr>
    </w:lvl>
  </w:abstractNum>
  <w:abstractNum w:abstractNumId="4" w15:restartNumberingAfterBreak="0">
    <w:nsid w:val="000F7C0D"/>
    <w:multiLevelType w:val="multilevel"/>
    <w:tmpl w:val="A802D156"/>
    <w:styleLink w:val="WW8Num7"/>
    <w:lvl w:ilvl="0">
      <w:numFmt w:val="bullet"/>
      <w:lvlText w:val=""/>
      <w:lvlJc w:val="left"/>
      <w:rPr>
        <w:rFonts w:ascii="Wingdings" w:hAnsi="Wingdings" w:cs="Symbol"/>
        <w:color w:val="000000"/>
        <w:sz w:val="26"/>
        <w:szCs w:val="2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06952AC5"/>
    <w:multiLevelType w:val="hybridMultilevel"/>
    <w:tmpl w:val="F33E11AA"/>
    <w:lvl w:ilvl="0" w:tplc="0409000D">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6" w15:restartNumberingAfterBreak="0">
    <w:nsid w:val="07B84881"/>
    <w:multiLevelType w:val="hybridMultilevel"/>
    <w:tmpl w:val="91BC70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544A86"/>
    <w:multiLevelType w:val="multilevel"/>
    <w:tmpl w:val="85A4438C"/>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19EA682D"/>
    <w:multiLevelType w:val="multilevel"/>
    <w:tmpl w:val="A0DEEC9A"/>
    <w:styleLink w:val="WW8Num5"/>
    <w:lvl w:ilvl="0">
      <w:numFmt w:val="bullet"/>
      <w:lvlText w:val=""/>
      <w:lvlJc w:val="left"/>
      <w:rPr>
        <w:rFonts w:ascii="Wingdings" w:hAnsi="Wingdings"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21435257"/>
    <w:multiLevelType w:val="singleLevel"/>
    <w:tmpl w:val="04090009"/>
    <w:lvl w:ilvl="0">
      <w:start w:val="1"/>
      <w:numFmt w:val="bullet"/>
      <w:lvlText w:val=""/>
      <w:lvlJc w:val="left"/>
      <w:pPr>
        <w:ind w:left="720" w:hanging="360"/>
      </w:pPr>
      <w:rPr>
        <w:rFonts w:ascii="Wingdings" w:hAnsi="Wingdings" w:hint="default"/>
      </w:rPr>
    </w:lvl>
  </w:abstractNum>
  <w:abstractNum w:abstractNumId="10" w15:restartNumberingAfterBreak="0">
    <w:nsid w:val="21AF7CC9"/>
    <w:multiLevelType w:val="hybridMultilevel"/>
    <w:tmpl w:val="0DAE19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C96157"/>
    <w:multiLevelType w:val="multilevel"/>
    <w:tmpl w:val="01E85DDC"/>
    <w:styleLink w:val="WW8Num4"/>
    <w:lvl w:ilvl="0">
      <w:numFmt w:val="bullet"/>
      <w:lvlText w:val=""/>
      <w:lvlJc w:val="left"/>
      <w:rPr>
        <w:rFonts w:ascii="Wingdings" w:hAnsi="Wingdings" w:cs="Times New Roman"/>
        <w:sz w:val="26"/>
        <w:szCs w:val="2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31FE230B"/>
    <w:multiLevelType w:val="hybridMultilevel"/>
    <w:tmpl w:val="72943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AD42F5"/>
    <w:multiLevelType w:val="hybridMultilevel"/>
    <w:tmpl w:val="FB047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842979"/>
    <w:multiLevelType w:val="hybridMultilevel"/>
    <w:tmpl w:val="19648F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563F04"/>
    <w:multiLevelType w:val="multilevel"/>
    <w:tmpl w:val="9C9A3CA6"/>
    <w:styleLink w:val="WW8Num6"/>
    <w:lvl w:ilvl="0">
      <w:numFmt w:val="bullet"/>
      <w:lvlText w:val=""/>
      <w:lvlJc w:val="left"/>
      <w:rPr>
        <w:rFonts w:ascii="Wingdings" w:hAnsi="Wingdings" w:cs="Symbol"/>
        <w:sz w:val="26"/>
        <w:szCs w:val="2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41A10389"/>
    <w:multiLevelType w:val="multilevel"/>
    <w:tmpl w:val="BE5C8AF8"/>
    <w:lvl w:ilvl="0">
      <w:start w:val="1"/>
      <w:numFmt w:val="bullet"/>
      <w:lvlText w:val=""/>
      <w:lvlJc w:val="left"/>
      <w:rPr>
        <w:rFonts w:ascii="Symbol" w:hAnsi="Symbol" w:hint="default"/>
        <w:color w:val="000000"/>
        <w:sz w:val="26"/>
        <w:szCs w:val="2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445410F6"/>
    <w:multiLevelType w:val="multilevel"/>
    <w:tmpl w:val="CDAC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B4270B"/>
    <w:multiLevelType w:val="hybridMultilevel"/>
    <w:tmpl w:val="2F80A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D31CE2"/>
    <w:multiLevelType w:val="hybridMultilevel"/>
    <w:tmpl w:val="94BA4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64662"/>
    <w:multiLevelType w:val="hybridMultilevel"/>
    <w:tmpl w:val="BF1E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B2BC0"/>
    <w:multiLevelType w:val="multilevel"/>
    <w:tmpl w:val="24ECD368"/>
    <w:styleLink w:val="WW8Num2"/>
    <w:lvl w:ilvl="0">
      <w:numFmt w:val="bullet"/>
      <w:pStyle w:val="List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6AC020B4"/>
    <w:multiLevelType w:val="hybridMultilevel"/>
    <w:tmpl w:val="B46A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216303"/>
    <w:multiLevelType w:val="hybridMultilevel"/>
    <w:tmpl w:val="7CE87090"/>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24" w15:restartNumberingAfterBreak="0">
    <w:nsid w:val="746D3A99"/>
    <w:multiLevelType w:val="hybridMultilevel"/>
    <w:tmpl w:val="87703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8A64D29"/>
    <w:multiLevelType w:val="multilevel"/>
    <w:tmpl w:val="BE5C8AF8"/>
    <w:lvl w:ilvl="0">
      <w:start w:val="1"/>
      <w:numFmt w:val="bullet"/>
      <w:lvlText w:val=""/>
      <w:lvlJc w:val="left"/>
      <w:rPr>
        <w:rFonts w:ascii="Symbol" w:hAnsi="Symbol" w:hint="default"/>
        <w:color w:val="000000"/>
        <w:sz w:val="26"/>
        <w:szCs w:val="2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7E990830"/>
    <w:multiLevelType w:val="multilevel"/>
    <w:tmpl w:val="2CA65972"/>
    <w:styleLink w:val="WW8Num3"/>
    <w:lvl w:ilvl="0">
      <w:start w:val="1"/>
      <w:numFmt w:val="bullet"/>
      <w:lvlText w:val=""/>
      <w:lvlJc w:val="left"/>
      <w:rPr>
        <w:rFonts w:ascii="Symbol" w:hAnsi="Symbol" w:hint="default"/>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16cid:durableId="1247764860">
    <w:abstractNumId w:val="7"/>
  </w:num>
  <w:num w:numId="2" w16cid:durableId="611088557">
    <w:abstractNumId w:val="21"/>
  </w:num>
  <w:num w:numId="3" w16cid:durableId="925579962">
    <w:abstractNumId w:val="26"/>
  </w:num>
  <w:num w:numId="4" w16cid:durableId="1027562381">
    <w:abstractNumId w:val="11"/>
  </w:num>
  <w:num w:numId="5" w16cid:durableId="1187476416">
    <w:abstractNumId w:val="8"/>
  </w:num>
  <w:num w:numId="6" w16cid:durableId="2052916255">
    <w:abstractNumId w:val="15"/>
  </w:num>
  <w:num w:numId="7" w16cid:durableId="1992247640">
    <w:abstractNumId w:val="4"/>
  </w:num>
  <w:num w:numId="8" w16cid:durableId="1665861787">
    <w:abstractNumId w:val="11"/>
  </w:num>
  <w:num w:numId="9" w16cid:durableId="1342782268">
    <w:abstractNumId w:val="15"/>
  </w:num>
  <w:num w:numId="10" w16cid:durableId="125468560">
    <w:abstractNumId w:val="26"/>
  </w:num>
  <w:num w:numId="11" w16cid:durableId="1948847436">
    <w:abstractNumId w:val="4"/>
  </w:num>
  <w:num w:numId="12" w16cid:durableId="1708442">
    <w:abstractNumId w:val="8"/>
  </w:num>
  <w:num w:numId="13" w16cid:durableId="133445079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4" w16cid:durableId="111218745">
    <w:abstractNumId w:val="5"/>
  </w:num>
  <w:num w:numId="15" w16cid:durableId="912086960">
    <w:abstractNumId w:val="6"/>
  </w:num>
  <w:num w:numId="16" w16cid:durableId="1528716918">
    <w:abstractNumId w:val="24"/>
  </w:num>
  <w:num w:numId="17" w16cid:durableId="1245147599">
    <w:abstractNumId w:val="20"/>
  </w:num>
  <w:num w:numId="18" w16cid:durableId="180507863">
    <w:abstractNumId w:val="22"/>
  </w:num>
  <w:num w:numId="19" w16cid:durableId="2025089510">
    <w:abstractNumId w:val="18"/>
  </w:num>
  <w:num w:numId="20" w16cid:durableId="1305231887">
    <w:abstractNumId w:val="25"/>
  </w:num>
  <w:num w:numId="21" w16cid:durableId="861089952">
    <w:abstractNumId w:val="16"/>
  </w:num>
  <w:num w:numId="22" w16cid:durableId="665592061">
    <w:abstractNumId w:val="14"/>
  </w:num>
  <w:num w:numId="23" w16cid:durableId="1784810480">
    <w:abstractNumId w:val="12"/>
  </w:num>
  <w:num w:numId="24" w16cid:durableId="19936492">
    <w:abstractNumId w:val="13"/>
  </w:num>
  <w:num w:numId="25" w16cid:durableId="1553426868">
    <w:abstractNumId w:val="1"/>
  </w:num>
  <w:num w:numId="26" w16cid:durableId="2142190291">
    <w:abstractNumId w:val="3"/>
  </w:num>
  <w:num w:numId="27" w16cid:durableId="799807516">
    <w:abstractNumId w:val="2"/>
  </w:num>
  <w:num w:numId="28" w16cid:durableId="1531915421">
    <w:abstractNumId w:val="10"/>
  </w:num>
  <w:num w:numId="29" w16cid:durableId="564487933">
    <w:abstractNumId w:val="19"/>
  </w:num>
  <w:num w:numId="30" w16cid:durableId="1619099193">
    <w:abstractNumId w:val="17"/>
  </w:num>
  <w:num w:numId="31" w16cid:durableId="2125535018">
    <w:abstractNumId w:val="23"/>
  </w:num>
  <w:num w:numId="32" w16cid:durableId="20246728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D14A1"/>
    <w:rsid w:val="0000765F"/>
    <w:rsid w:val="00012BB3"/>
    <w:rsid w:val="00012C5D"/>
    <w:rsid w:val="00014012"/>
    <w:rsid w:val="000153C5"/>
    <w:rsid w:val="00020EDA"/>
    <w:rsid w:val="00022433"/>
    <w:rsid w:val="00023E46"/>
    <w:rsid w:val="00026664"/>
    <w:rsid w:val="000321C3"/>
    <w:rsid w:val="00034EAF"/>
    <w:rsid w:val="00035987"/>
    <w:rsid w:val="00040DBF"/>
    <w:rsid w:val="0004395D"/>
    <w:rsid w:val="0004492D"/>
    <w:rsid w:val="000509E8"/>
    <w:rsid w:val="0005108E"/>
    <w:rsid w:val="00051C4A"/>
    <w:rsid w:val="00051EBD"/>
    <w:rsid w:val="000524D1"/>
    <w:rsid w:val="00056803"/>
    <w:rsid w:val="00063597"/>
    <w:rsid w:val="000748A2"/>
    <w:rsid w:val="000761EF"/>
    <w:rsid w:val="0008750F"/>
    <w:rsid w:val="000904A9"/>
    <w:rsid w:val="00091652"/>
    <w:rsid w:val="000924FD"/>
    <w:rsid w:val="00093262"/>
    <w:rsid w:val="0009766B"/>
    <w:rsid w:val="000A1D00"/>
    <w:rsid w:val="000A3F8C"/>
    <w:rsid w:val="000A5602"/>
    <w:rsid w:val="000A72CA"/>
    <w:rsid w:val="000B36A9"/>
    <w:rsid w:val="000B3CB9"/>
    <w:rsid w:val="000B487E"/>
    <w:rsid w:val="000C094F"/>
    <w:rsid w:val="000C33E2"/>
    <w:rsid w:val="000D5F7C"/>
    <w:rsid w:val="000E2DE0"/>
    <w:rsid w:val="000E44E9"/>
    <w:rsid w:val="000E673C"/>
    <w:rsid w:val="0010464E"/>
    <w:rsid w:val="001174E3"/>
    <w:rsid w:val="00123B16"/>
    <w:rsid w:val="00124241"/>
    <w:rsid w:val="00125027"/>
    <w:rsid w:val="001302AE"/>
    <w:rsid w:val="00130ECE"/>
    <w:rsid w:val="00131859"/>
    <w:rsid w:val="00131ED4"/>
    <w:rsid w:val="00142B65"/>
    <w:rsid w:val="00144122"/>
    <w:rsid w:val="001477A1"/>
    <w:rsid w:val="00163F80"/>
    <w:rsid w:val="0016627D"/>
    <w:rsid w:val="00166C4D"/>
    <w:rsid w:val="00167626"/>
    <w:rsid w:val="001704F3"/>
    <w:rsid w:val="001719EF"/>
    <w:rsid w:val="00171BFB"/>
    <w:rsid w:val="00173176"/>
    <w:rsid w:val="001943C4"/>
    <w:rsid w:val="0019454D"/>
    <w:rsid w:val="001A0C8F"/>
    <w:rsid w:val="001A1560"/>
    <w:rsid w:val="001B09E4"/>
    <w:rsid w:val="001B2742"/>
    <w:rsid w:val="001C27F3"/>
    <w:rsid w:val="001C3D4B"/>
    <w:rsid w:val="001C6D60"/>
    <w:rsid w:val="001C74E9"/>
    <w:rsid w:val="001D1C32"/>
    <w:rsid w:val="001D3F59"/>
    <w:rsid w:val="001D4434"/>
    <w:rsid w:val="001E0A02"/>
    <w:rsid w:val="001F3E51"/>
    <w:rsid w:val="001F5884"/>
    <w:rsid w:val="001F5E2C"/>
    <w:rsid w:val="0020187C"/>
    <w:rsid w:val="00202EF1"/>
    <w:rsid w:val="002331C1"/>
    <w:rsid w:val="00233CA3"/>
    <w:rsid w:val="00234791"/>
    <w:rsid w:val="002348E8"/>
    <w:rsid w:val="0023505C"/>
    <w:rsid w:val="00242D22"/>
    <w:rsid w:val="0024361C"/>
    <w:rsid w:val="002464F5"/>
    <w:rsid w:val="00247A50"/>
    <w:rsid w:val="00247B08"/>
    <w:rsid w:val="00251973"/>
    <w:rsid w:val="00257D7B"/>
    <w:rsid w:val="00264F7F"/>
    <w:rsid w:val="002742F9"/>
    <w:rsid w:val="00277D34"/>
    <w:rsid w:val="00285DBA"/>
    <w:rsid w:val="002868E1"/>
    <w:rsid w:val="002904F6"/>
    <w:rsid w:val="00293EEC"/>
    <w:rsid w:val="002945A0"/>
    <w:rsid w:val="002A155B"/>
    <w:rsid w:val="002A6119"/>
    <w:rsid w:val="002A76BE"/>
    <w:rsid w:val="002B15F0"/>
    <w:rsid w:val="002D68F2"/>
    <w:rsid w:val="002D7260"/>
    <w:rsid w:val="002E082A"/>
    <w:rsid w:val="002F00D2"/>
    <w:rsid w:val="002F4C30"/>
    <w:rsid w:val="002F762E"/>
    <w:rsid w:val="00305C42"/>
    <w:rsid w:val="0031456C"/>
    <w:rsid w:val="0031762A"/>
    <w:rsid w:val="00321405"/>
    <w:rsid w:val="00322B28"/>
    <w:rsid w:val="003259B5"/>
    <w:rsid w:val="003261CD"/>
    <w:rsid w:val="00327A8E"/>
    <w:rsid w:val="00336839"/>
    <w:rsid w:val="003406EE"/>
    <w:rsid w:val="00347E10"/>
    <w:rsid w:val="0035302A"/>
    <w:rsid w:val="00353F7F"/>
    <w:rsid w:val="00357C6E"/>
    <w:rsid w:val="00357E36"/>
    <w:rsid w:val="00362789"/>
    <w:rsid w:val="00363341"/>
    <w:rsid w:val="0036412B"/>
    <w:rsid w:val="003660CF"/>
    <w:rsid w:val="0037140F"/>
    <w:rsid w:val="0037252B"/>
    <w:rsid w:val="003727A9"/>
    <w:rsid w:val="00372CBF"/>
    <w:rsid w:val="00374697"/>
    <w:rsid w:val="003769F7"/>
    <w:rsid w:val="00380B0C"/>
    <w:rsid w:val="00384F04"/>
    <w:rsid w:val="00386125"/>
    <w:rsid w:val="00386D8F"/>
    <w:rsid w:val="00386F38"/>
    <w:rsid w:val="003944A4"/>
    <w:rsid w:val="00396E26"/>
    <w:rsid w:val="003A0326"/>
    <w:rsid w:val="003A157B"/>
    <w:rsid w:val="003A1F1C"/>
    <w:rsid w:val="003A4C6F"/>
    <w:rsid w:val="003A5FC8"/>
    <w:rsid w:val="003B1B7A"/>
    <w:rsid w:val="003B2DCE"/>
    <w:rsid w:val="003C5FE6"/>
    <w:rsid w:val="003D07F5"/>
    <w:rsid w:val="003D29A3"/>
    <w:rsid w:val="003D4FF3"/>
    <w:rsid w:val="003D7097"/>
    <w:rsid w:val="003D7F2E"/>
    <w:rsid w:val="003E2514"/>
    <w:rsid w:val="003E5F6D"/>
    <w:rsid w:val="003E64EB"/>
    <w:rsid w:val="003F012D"/>
    <w:rsid w:val="003F0475"/>
    <w:rsid w:val="003F4042"/>
    <w:rsid w:val="00401815"/>
    <w:rsid w:val="00404877"/>
    <w:rsid w:val="00410732"/>
    <w:rsid w:val="00411523"/>
    <w:rsid w:val="0041346A"/>
    <w:rsid w:val="0041665B"/>
    <w:rsid w:val="0042118B"/>
    <w:rsid w:val="00426364"/>
    <w:rsid w:val="00430A96"/>
    <w:rsid w:val="0043406F"/>
    <w:rsid w:val="00434BA3"/>
    <w:rsid w:val="004401FD"/>
    <w:rsid w:val="004425EE"/>
    <w:rsid w:val="00444627"/>
    <w:rsid w:val="00444EF3"/>
    <w:rsid w:val="00445ECB"/>
    <w:rsid w:val="00455531"/>
    <w:rsid w:val="004622EC"/>
    <w:rsid w:val="004644EA"/>
    <w:rsid w:val="00467D9D"/>
    <w:rsid w:val="00470D5C"/>
    <w:rsid w:val="00470D81"/>
    <w:rsid w:val="004732A7"/>
    <w:rsid w:val="004765E3"/>
    <w:rsid w:val="00480A8A"/>
    <w:rsid w:val="0048308B"/>
    <w:rsid w:val="00484742"/>
    <w:rsid w:val="00490808"/>
    <w:rsid w:val="0049425E"/>
    <w:rsid w:val="00497658"/>
    <w:rsid w:val="004A01F0"/>
    <w:rsid w:val="004A1ED8"/>
    <w:rsid w:val="004A33C5"/>
    <w:rsid w:val="004A707D"/>
    <w:rsid w:val="004B2CE0"/>
    <w:rsid w:val="004B5E1F"/>
    <w:rsid w:val="004B76CA"/>
    <w:rsid w:val="004C08B0"/>
    <w:rsid w:val="004C5D0E"/>
    <w:rsid w:val="004C6B78"/>
    <w:rsid w:val="004D0A3E"/>
    <w:rsid w:val="004D4F6A"/>
    <w:rsid w:val="004D64D2"/>
    <w:rsid w:val="004D6BCB"/>
    <w:rsid w:val="004E0E1B"/>
    <w:rsid w:val="004E4191"/>
    <w:rsid w:val="004E543C"/>
    <w:rsid w:val="004F4E5E"/>
    <w:rsid w:val="0050373A"/>
    <w:rsid w:val="0050431D"/>
    <w:rsid w:val="00523554"/>
    <w:rsid w:val="00527E3B"/>
    <w:rsid w:val="0054147D"/>
    <w:rsid w:val="005426D8"/>
    <w:rsid w:val="00543E10"/>
    <w:rsid w:val="00550A30"/>
    <w:rsid w:val="00550E7C"/>
    <w:rsid w:val="00552418"/>
    <w:rsid w:val="00556F50"/>
    <w:rsid w:val="00573104"/>
    <w:rsid w:val="00573F1C"/>
    <w:rsid w:val="005810E1"/>
    <w:rsid w:val="005824BA"/>
    <w:rsid w:val="005854AC"/>
    <w:rsid w:val="00585F15"/>
    <w:rsid w:val="00592863"/>
    <w:rsid w:val="005935AB"/>
    <w:rsid w:val="00594E85"/>
    <w:rsid w:val="00597C74"/>
    <w:rsid w:val="005A105C"/>
    <w:rsid w:val="005A34F5"/>
    <w:rsid w:val="005A45E4"/>
    <w:rsid w:val="005B0D2B"/>
    <w:rsid w:val="005B1473"/>
    <w:rsid w:val="005D6FBE"/>
    <w:rsid w:val="005E2176"/>
    <w:rsid w:val="005E276D"/>
    <w:rsid w:val="005E28E3"/>
    <w:rsid w:val="005E7F36"/>
    <w:rsid w:val="005F6F7D"/>
    <w:rsid w:val="00602EFF"/>
    <w:rsid w:val="00605031"/>
    <w:rsid w:val="006053A3"/>
    <w:rsid w:val="00611083"/>
    <w:rsid w:val="00616957"/>
    <w:rsid w:val="006212F0"/>
    <w:rsid w:val="00622BC5"/>
    <w:rsid w:val="006242A0"/>
    <w:rsid w:val="006269C5"/>
    <w:rsid w:val="00627BEB"/>
    <w:rsid w:val="006330F0"/>
    <w:rsid w:val="00640701"/>
    <w:rsid w:val="0064378C"/>
    <w:rsid w:val="006439C9"/>
    <w:rsid w:val="00643C0F"/>
    <w:rsid w:val="00652228"/>
    <w:rsid w:val="00657FB3"/>
    <w:rsid w:val="006631C6"/>
    <w:rsid w:val="006636B1"/>
    <w:rsid w:val="0066543D"/>
    <w:rsid w:val="00680E1F"/>
    <w:rsid w:val="006832C3"/>
    <w:rsid w:val="0068666B"/>
    <w:rsid w:val="006930BF"/>
    <w:rsid w:val="00695E5C"/>
    <w:rsid w:val="006A37BC"/>
    <w:rsid w:val="006A46D5"/>
    <w:rsid w:val="006A59AA"/>
    <w:rsid w:val="006A5C6E"/>
    <w:rsid w:val="006B4A44"/>
    <w:rsid w:val="006C08BE"/>
    <w:rsid w:val="006C08D9"/>
    <w:rsid w:val="006C2F89"/>
    <w:rsid w:val="006C5583"/>
    <w:rsid w:val="006D01BC"/>
    <w:rsid w:val="006D274F"/>
    <w:rsid w:val="006E45A4"/>
    <w:rsid w:val="006E4997"/>
    <w:rsid w:val="006E7347"/>
    <w:rsid w:val="006F0F4D"/>
    <w:rsid w:val="006F306D"/>
    <w:rsid w:val="006F39DD"/>
    <w:rsid w:val="006F67D4"/>
    <w:rsid w:val="006F7FBC"/>
    <w:rsid w:val="0070162D"/>
    <w:rsid w:val="00701AC3"/>
    <w:rsid w:val="0071256B"/>
    <w:rsid w:val="00714447"/>
    <w:rsid w:val="0072114D"/>
    <w:rsid w:val="00725E16"/>
    <w:rsid w:val="007265A6"/>
    <w:rsid w:val="0072686B"/>
    <w:rsid w:val="00727A93"/>
    <w:rsid w:val="00731E05"/>
    <w:rsid w:val="00732B3D"/>
    <w:rsid w:val="00735036"/>
    <w:rsid w:val="00735AAD"/>
    <w:rsid w:val="00735C13"/>
    <w:rsid w:val="007369A4"/>
    <w:rsid w:val="0074268F"/>
    <w:rsid w:val="007505AA"/>
    <w:rsid w:val="00750B16"/>
    <w:rsid w:val="00753C48"/>
    <w:rsid w:val="00762995"/>
    <w:rsid w:val="0076530C"/>
    <w:rsid w:val="00770024"/>
    <w:rsid w:val="00773932"/>
    <w:rsid w:val="007749B8"/>
    <w:rsid w:val="0078043A"/>
    <w:rsid w:val="00791A66"/>
    <w:rsid w:val="00791FA1"/>
    <w:rsid w:val="00793BD1"/>
    <w:rsid w:val="00795428"/>
    <w:rsid w:val="0079705C"/>
    <w:rsid w:val="007A28A1"/>
    <w:rsid w:val="007A4DE8"/>
    <w:rsid w:val="007A7BD4"/>
    <w:rsid w:val="007A7ECF"/>
    <w:rsid w:val="007B1C50"/>
    <w:rsid w:val="007B35D9"/>
    <w:rsid w:val="007B42AC"/>
    <w:rsid w:val="007C1A1A"/>
    <w:rsid w:val="007C2A41"/>
    <w:rsid w:val="007D1DA0"/>
    <w:rsid w:val="007D5BAF"/>
    <w:rsid w:val="007D7C8B"/>
    <w:rsid w:val="007E0BD3"/>
    <w:rsid w:val="007E2213"/>
    <w:rsid w:val="007E2A31"/>
    <w:rsid w:val="007E6823"/>
    <w:rsid w:val="007F0D01"/>
    <w:rsid w:val="00804442"/>
    <w:rsid w:val="0081224B"/>
    <w:rsid w:val="00816B9A"/>
    <w:rsid w:val="008207C4"/>
    <w:rsid w:val="008236F1"/>
    <w:rsid w:val="008277A3"/>
    <w:rsid w:val="008328D7"/>
    <w:rsid w:val="00835327"/>
    <w:rsid w:val="008407F7"/>
    <w:rsid w:val="00843406"/>
    <w:rsid w:val="0084357F"/>
    <w:rsid w:val="00846B2B"/>
    <w:rsid w:val="00851232"/>
    <w:rsid w:val="00852C27"/>
    <w:rsid w:val="00854BDF"/>
    <w:rsid w:val="008645FB"/>
    <w:rsid w:val="008664E9"/>
    <w:rsid w:val="00870D65"/>
    <w:rsid w:val="00872B91"/>
    <w:rsid w:val="00873EB8"/>
    <w:rsid w:val="0087657D"/>
    <w:rsid w:val="00876C6B"/>
    <w:rsid w:val="00877C11"/>
    <w:rsid w:val="00880CCE"/>
    <w:rsid w:val="00881A30"/>
    <w:rsid w:val="00881A3E"/>
    <w:rsid w:val="008866E6"/>
    <w:rsid w:val="00894678"/>
    <w:rsid w:val="00895B23"/>
    <w:rsid w:val="008A1ADF"/>
    <w:rsid w:val="008A4ABB"/>
    <w:rsid w:val="008B0A33"/>
    <w:rsid w:val="008B3211"/>
    <w:rsid w:val="008B580A"/>
    <w:rsid w:val="008C084E"/>
    <w:rsid w:val="008C334C"/>
    <w:rsid w:val="008C4BA0"/>
    <w:rsid w:val="008D2F14"/>
    <w:rsid w:val="008D3CDE"/>
    <w:rsid w:val="008D6C4E"/>
    <w:rsid w:val="008E1D30"/>
    <w:rsid w:val="008E2F3E"/>
    <w:rsid w:val="008E3DD8"/>
    <w:rsid w:val="008E5758"/>
    <w:rsid w:val="008F4430"/>
    <w:rsid w:val="00900157"/>
    <w:rsid w:val="009004FE"/>
    <w:rsid w:val="009008CE"/>
    <w:rsid w:val="009026B4"/>
    <w:rsid w:val="009140F0"/>
    <w:rsid w:val="00914134"/>
    <w:rsid w:val="009173DD"/>
    <w:rsid w:val="00920406"/>
    <w:rsid w:val="00927F8A"/>
    <w:rsid w:val="009307C3"/>
    <w:rsid w:val="00932FA9"/>
    <w:rsid w:val="009330C1"/>
    <w:rsid w:val="00934BB6"/>
    <w:rsid w:val="0094511F"/>
    <w:rsid w:val="00953184"/>
    <w:rsid w:val="0095715C"/>
    <w:rsid w:val="00965ED7"/>
    <w:rsid w:val="00970C0D"/>
    <w:rsid w:val="0098147A"/>
    <w:rsid w:val="00981DA0"/>
    <w:rsid w:val="00982FEF"/>
    <w:rsid w:val="009855E1"/>
    <w:rsid w:val="00992476"/>
    <w:rsid w:val="009A1B74"/>
    <w:rsid w:val="009A4490"/>
    <w:rsid w:val="009B1EEC"/>
    <w:rsid w:val="009B7D72"/>
    <w:rsid w:val="009C2616"/>
    <w:rsid w:val="009C49DD"/>
    <w:rsid w:val="009C5049"/>
    <w:rsid w:val="009D14A1"/>
    <w:rsid w:val="009D4D55"/>
    <w:rsid w:val="009D5ECC"/>
    <w:rsid w:val="009D646E"/>
    <w:rsid w:val="009D64A5"/>
    <w:rsid w:val="009D6FF4"/>
    <w:rsid w:val="009D75C5"/>
    <w:rsid w:val="009E4A2F"/>
    <w:rsid w:val="009E6E64"/>
    <w:rsid w:val="009F09B4"/>
    <w:rsid w:val="009F22BA"/>
    <w:rsid w:val="009F27CD"/>
    <w:rsid w:val="009F3472"/>
    <w:rsid w:val="00A00A54"/>
    <w:rsid w:val="00A01939"/>
    <w:rsid w:val="00A05E8E"/>
    <w:rsid w:val="00A07DCC"/>
    <w:rsid w:val="00A11FFF"/>
    <w:rsid w:val="00A1303B"/>
    <w:rsid w:val="00A16BFB"/>
    <w:rsid w:val="00A34D23"/>
    <w:rsid w:val="00A359E2"/>
    <w:rsid w:val="00A374D0"/>
    <w:rsid w:val="00A453A7"/>
    <w:rsid w:val="00A5163F"/>
    <w:rsid w:val="00A52BFD"/>
    <w:rsid w:val="00A60753"/>
    <w:rsid w:val="00A61616"/>
    <w:rsid w:val="00A632E0"/>
    <w:rsid w:val="00A71517"/>
    <w:rsid w:val="00A7265B"/>
    <w:rsid w:val="00A75298"/>
    <w:rsid w:val="00A77535"/>
    <w:rsid w:val="00A778F8"/>
    <w:rsid w:val="00A8025F"/>
    <w:rsid w:val="00A82067"/>
    <w:rsid w:val="00A847BA"/>
    <w:rsid w:val="00A857F5"/>
    <w:rsid w:val="00A85A0D"/>
    <w:rsid w:val="00A86DE8"/>
    <w:rsid w:val="00A87ECC"/>
    <w:rsid w:val="00A90584"/>
    <w:rsid w:val="00A90A83"/>
    <w:rsid w:val="00AA00D2"/>
    <w:rsid w:val="00AA5BE5"/>
    <w:rsid w:val="00AB6C94"/>
    <w:rsid w:val="00AC0429"/>
    <w:rsid w:val="00AC4675"/>
    <w:rsid w:val="00AC4ED2"/>
    <w:rsid w:val="00AD3183"/>
    <w:rsid w:val="00AD607E"/>
    <w:rsid w:val="00AF0D81"/>
    <w:rsid w:val="00AF4650"/>
    <w:rsid w:val="00B02544"/>
    <w:rsid w:val="00B0467C"/>
    <w:rsid w:val="00B075C5"/>
    <w:rsid w:val="00B11045"/>
    <w:rsid w:val="00B1255A"/>
    <w:rsid w:val="00B21355"/>
    <w:rsid w:val="00B23D3A"/>
    <w:rsid w:val="00B24DFE"/>
    <w:rsid w:val="00B36FC4"/>
    <w:rsid w:val="00B40ED6"/>
    <w:rsid w:val="00B459C6"/>
    <w:rsid w:val="00B51138"/>
    <w:rsid w:val="00B56E09"/>
    <w:rsid w:val="00B624FA"/>
    <w:rsid w:val="00B657F3"/>
    <w:rsid w:val="00B66BB2"/>
    <w:rsid w:val="00B66FE6"/>
    <w:rsid w:val="00B70862"/>
    <w:rsid w:val="00B7707E"/>
    <w:rsid w:val="00B8387D"/>
    <w:rsid w:val="00B86475"/>
    <w:rsid w:val="00B8740B"/>
    <w:rsid w:val="00B906B9"/>
    <w:rsid w:val="00B90979"/>
    <w:rsid w:val="00B914D0"/>
    <w:rsid w:val="00B93C1B"/>
    <w:rsid w:val="00B94B99"/>
    <w:rsid w:val="00BA1869"/>
    <w:rsid w:val="00BA3382"/>
    <w:rsid w:val="00BC7DD5"/>
    <w:rsid w:val="00BD43B0"/>
    <w:rsid w:val="00BE14BA"/>
    <w:rsid w:val="00BE243D"/>
    <w:rsid w:val="00BE2444"/>
    <w:rsid w:val="00BE67B5"/>
    <w:rsid w:val="00BF4C52"/>
    <w:rsid w:val="00C071AF"/>
    <w:rsid w:val="00C07CDA"/>
    <w:rsid w:val="00C110C4"/>
    <w:rsid w:val="00C24A89"/>
    <w:rsid w:val="00C2633E"/>
    <w:rsid w:val="00C26470"/>
    <w:rsid w:val="00C26CBC"/>
    <w:rsid w:val="00C27224"/>
    <w:rsid w:val="00C30F02"/>
    <w:rsid w:val="00C3151E"/>
    <w:rsid w:val="00C327AF"/>
    <w:rsid w:val="00C32B6F"/>
    <w:rsid w:val="00C3447B"/>
    <w:rsid w:val="00C42BB8"/>
    <w:rsid w:val="00C4373A"/>
    <w:rsid w:val="00C6508E"/>
    <w:rsid w:val="00C72632"/>
    <w:rsid w:val="00C80B69"/>
    <w:rsid w:val="00C841DB"/>
    <w:rsid w:val="00C85854"/>
    <w:rsid w:val="00C87F10"/>
    <w:rsid w:val="00C90E2C"/>
    <w:rsid w:val="00C97BB4"/>
    <w:rsid w:val="00CA72F8"/>
    <w:rsid w:val="00CB3823"/>
    <w:rsid w:val="00CB4454"/>
    <w:rsid w:val="00CC1A90"/>
    <w:rsid w:val="00CC259E"/>
    <w:rsid w:val="00CC346A"/>
    <w:rsid w:val="00CC50AF"/>
    <w:rsid w:val="00CD0388"/>
    <w:rsid w:val="00CD0DBC"/>
    <w:rsid w:val="00CD7E93"/>
    <w:rsid w:val="00CE1136"/>
    <w:rsid w:val="00CE1CE2"/>
    <w:rsid w:val="00CF3BEC"/>
    <w:rsid w:val="00CF415E"/>
    <w:rsid w:val="00D0020C"/>
    <w:rsid w:val="00D00F60"/>
    <w:rsid w:val="00D05458"/>
    <w:rsid w:val="00D05D14"/>
    <w:rsid w:val="00D10572"/>
    <w:rsid w:val="00D126F9"/>
    <w:rsid w:val="00D1548A"/>
    <w:rsid w:val="00D15687"/>
    <w:rsid w:val="00D21F31"/>
    <w:rsid w:val="00D22665"/>
    <w:rsid w:val="00D23EAB"/>
    <w:rsid w:val="00D26D92"/>
    <w:rsid w:val="00D31AE0"/>
    <w:rsid w:val="00D33F87"/>
    <w:rsid w:val="00D42DB1"/>
    <w:rsid w:val="00D5170B"/>
    <w:rsid w:val="00D52C69"/>
    <w:rsid w:val="00D62C74"/>
    <w:rsid w:val="00D633FC"/>
    <w:rsid w:val="00D64199"/>
    <w:rsid w:val="00D65DFD"/>
    <w:rsid w:val="00D72A2E"/>
    <w:rsid w:val="00D81045"/>
    <w:rsid w:val="00D81AE1"/>
    <w:rsid w:val="00D81B0B"/>
    <w:rsid w:val="00D86ED2"/>
    <w:rsid w:val="00DA06F5"/>
    <w:rsid w:val="00DA2350"/>
    <w:rsid w:val="00DA7CCA"/>
    <w:rsid w:val="00DB2EF8"/>
    <w:rsid w:val="00DB3755"/>
    <w:rsid w:val="00DD1D61"/>
    <w:rsid w:val="00DE537F"/>
    <w:rsid w:val="00DF0BED"/>
    <w:rsid w:val="00E00C7D"/>
    <w:rsid w:val="00E02836"/>
    <w:rsid w:val="00E04185"/>
    <w:rsid w:val="00E045AC"/>
    <w:rsid w:val="00E06246"/>
    <w:rsid w:val="00E12270"/>
    <w:rsid w:val="00E2077D"/>
    <w:rsid w:val="00E227AE"/>
    <w:rsid w:val="00E2542D"/>
    <w:rsid w:val="00E30355"/>
    <w:rsid w:val="00E41DD8"/>
    <w:rsid w:val="00E437E8"/>
    <w:rsid w:val="00E51E2D"/>
    <w:rsid w:val="00E55A3C"/>
    <w:rsid w:val="00E573E3"/>
    <w:rsid w:val="00E62325"/>
    <w:rsid w:val="00E66A79"/>
    <w:rsid w:val="00E81A2D"/>
    <w:rsid w:val="00E822EC"/>
    <w:rsid w:val="00E8572C"/>
    <w:rsid w:val="00E91CC0"/>
    <w:rsid w:val="00EA01F8"/>
    <w:rsid w:val="00EA0E0E"/>
    <w:rsid w:val="00EA161C"/>
    <w:rsid w:val="00EA700A"/>
    <w:rsid w:val="00EB3345"/>
    <w:rsid w:val="00EB5948"/>
    <w:rsid w:val="00EB7F5B"/>
    <w:rsid w:val="00EC032B"/>
    <w:rsid w:val="00EC0A5E"/>
    <w:rsid w:val="00EC1484"/>
    <w:rsid w:val="00EC4BCF"/>
    <w:rsid w:val="00EC5B8A"/>
    <w:rsid w:val="00EC61DF"/>
    <w:rsid w:val="00ED431F"/>
    <w:rsid w:val="00ED5890"/>
    <w:rsid w:val="00EE2F55"/>
    <w:rsid w:val="00EE6E19"/>
    <w:rsid w:val="00EF5C77"/>
    <w:rsid w:val="00F00BF9"/>
    <w:rsid w:val="00F06CD6"/>
    <w:rsid w:val="00F077DE"/>
    <w:rsid w:val="00F10A37"/>
    <w:rsid w:val="00F11C17"/>
    <w:rsid w:val="00F1208B"/>
    <w:rsid w:val="00F127CB"/>
    <w:rsid w:val="00F16A4F"/>
    <w:rsid w:val="00F17EB3"/>
    <w:rsid w:val="00F22D0A"/>
    <w:rsid w:val="00F242A7"/>
    <w:rsid w:val="00F31FE5"/>
    <w:rsid w:val="00F33334"/>
    <w:rsid w:val="00F428E8"/>
    <w:rsid w:val="00F42F78"/>
    <w:rsid w:val="00F454A3"/>
    <w:rsid w:val="00F45D7B"/>
    <w:rsid w:val="00F46B47"/>
    <w:rsid w:val="00F47BD8"/>
    <w:rsid w:val="00F51349"/>
    <w:rsid w:val="00F5503E"/>
    <w:rsid w:val="00F57C5D"/>
    <w:rsid w:val="00F60588"/>
    <w:rsid w:val="00F6306A"/>
    <w:rsid w:val="00F657EB"/>
    <w:rsid w:val="00F77839"/>
    <w:rsid w:val="00F803EE"/>
    <w:rsid w:val="00F830FA"/>
    <w:rsid w:val="00F835CB"/>
    <w:rsid w:val="00F8461A"/>
    <w:rsid w:val="00F84EE9"/>
    <w:rsid w:val="00F87877"/>
    <w:rsid w:val="00FA1E59"/>
    <w:rsid w:val="00FA39C5"/>
    <w:rsid w:val="00FA48FF"/>
    <w:rsid w:val="00FA7974"/>
    <w:rsid w:val="00FD52B7"/>
    <w:rsid w:val="00FE6502"/>
    <w:rsid w:val="00FF1E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994A"/>
  <w15:docId w15:val="{80D406F7-3CDD-46E8-A10A-C3FAD9003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F6D"/>
  </w:style>
  <w:style w:type="paragraph" w:styleId="Heading1">
    <w:name w:val="heading 1"/>
    <w:basedOn w:val="Standard"/>
    <w:next w:val="Standard"/>
    <w:rsid w:val="003E5F6D"/>
    <w:pPr>
      <w:keepNext/>
      <w:spacing w:line="360" w:lineRule="auto"/>
      <w:outlineLvl w:val="0"/>
    </w:pPr>
    <w:rPr>
      <w:rFonts w:ascii="Tahoma" w:hAnsi="Tahoma" w:cs="Tahoma"/>
      <w:b/>
      <w:sz w:val="20"/>
    </w:rPr>
  </w:style>
  <w:style w:type="paragraph" w:styleId="Heading2">
    <w:name w:val="heading 2"/>
    <w:basedOn w:val="Standard"/>
    <w:next w:val="Standard"/>
    <w:rsid w:val="003E5F6D"/>
    <w:pPr>
      <w:keepNext/>
      <w:outlineLvl w:val="1"/>
    </w:pPr>
    <w:rPr>
      <w:rFonts w:ascii="Arial" w:hAnsi="Arial" w:cs="Arial"/>
      <w:b/>
      <w:bCs/>
      <w:sz w:val="22"/>
    </w:rPr>
  </w:style>
  <w:style w:type="paragraph" w:styleId="Heading4">
    <w:name w:val="heading 4"/>
    <w:basedOn w:val="Standard"/>
    <w:next w:val="Standard"/>
    <w:rsid w:val="003E5F6D"/>
    <w:pPr>
      <w:keepNext/>
      <w:spacing w:before="240" w:after="60"/>
      <w:outlineLvl w:val="3"/>
    </w:pPr>
    <w:rPr>
      <w:rFonts w:cs="Times New Roman"/>
      <w:b/>
      <w:bCs/>
      <w:sz w:val="28"/>
      <w:szCs w:val="28"/>
    </w:rPr>
  </w:style>
  <w:style w:type="paragraph" w:styleId="Heading8">
    <w:name w:val="heading 8"/>
    <w:basedOn w:val="Standard"/>
    <w:next w:val="Standard"/>
    <w:rsid w:val="003E5F6D"/>
    <w:pPr>
      <w:keepNext/>
      <w:outlineLvl w:val="7"/>
    </w:pPr>
    <w:rPr>
      <w:rFonts w:ascii="Arial" w:hAnsi="Arial" w:cs="Arial"/>
      <w:b/>
      <w:sz w:val="20"/>
      <w:szCs w:val="20"/>
    </w:rPr>
  </w:style>
  <w:style w:type="paragraph" w:styleId="Heading9">
    <w:name w:val="heading 9"/>
    <w:basedOn w:val="Standard"/>
    <w:next w:val="Standard"/>
    <w:rsid w:val="003E5F6D"/>
    <w:pPr>
      <w:keepNext/>
      <w:widowControl w:val="0"/>
      <w:tabs>
        <w:tab w:val="left" w:pos="540"/>
      </w:tabs>
      <w:autoSpaceDE w:val="0"/>
      <w:spacing w:line="360" w:lineRule="auto"/>
      <w:jc w:val="both"/>
      <w:outlineLvl w:val="8"/>
    </w:pPr>
    <w:rPr>
      <w:rFonts w:ascii="Verdana" w:hAnsi="Verdana" w:cs="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E5F6D"/>
    <w:pPr>
      <w:widowControl/>
    </w:pPr>
    <w:rPr>
      <w:rFonts w:eastAsia="Times New Roman"/>
      <w:lang w:bidi="ar-SA"/>
    </w:rPr>
  </w:style>
  <w:style w:type="paragraph" w:customStyle="1" w:styleId="Heading">
    <w:name w:val="Heading"/>
    <w:basedOn w:val="Standard"/>
    <w:next w:val="Textbody"/>
    <w:rsid w:val="003E5F6D"/>
    <w:pPr>
      <w:keepNext/>
      <w:spacing w:before="240" w:after="120"/>
    </w:pPr>
    <w:rPr>
      <w:rFonts w:ascii="Arial" w:eastAsia="Microsoft YaHei" w:hAnsi="Arial"/>
      <w:sz w:val="28"/>
      <w:szCs w:val="28"/>
    </w:rPr>
  </w:style>
  <w:style w:type="paragraph" w:customStyle="1" w:styleId="Textbody">
    <w:name w:val="Text body"/>
    <w:basedOn w:val="Standard"/>
    <w:rsid w:val="003E5F6D"/>
    <w:pPr>
      <w:jc w:val="both"/>
    </w:pPr>
    <w:rPr>
      <w:b/>
      <w:szCs w:val="20"/>
    </w:rPr>
  </w:style>
  <w:style w:type="paragraph" w:styleId="List">
    <w:name w:val="List"/>
    <w:basedOn w:val="Textbody"/>
    <w:rsid w:val="003E5F6D"/>
  </w:style>
  <w:style w:type="paragraph" w:styleId="Caption">
    <w:name w:val="caption"/>
    <w:basedOn w:val="Standard"/>
    <w:rsid w:val="003E5F6D"/>
    <w:pPr>
      <w:suppressLineNumbers/>
      <w:spacing w:before="120" w:after="120"/>
    </w:pPr>
    <w:rPr>
      <w:i/>
      <w:iCs/>
    </w:rPr>
  </w:style>
  <w:style w:type="paragraph" w:customStyle="1" w:styleId="Index">
    <w:name w:val="Index"/>
    <w:basedOn w:val="Standard"/>
    <w:rsid w:val="003E5F6D"/>
    <w:pPr>
      <w:suppressLineNumbers/>
    </w:pPr>
  </w:style>
  <w:style w:type="paragraph" w:styleId="ListBullet">
    <w:name w:val="List Bullet"/>
    <w:basedOn w:val="Standard"/>
    <w:rsid w:val="003E5F6D"/>
    <w:pPr>
      <w:numPr>
        <w:numId w:val="2"/>
      </w:numPr>
      <w:spacing w:after="60"/>
    </w:pPr>
    <w:rPr>
      <w:rFonts w:ascii="Arial" w:hAnsi="Arial" w:cs="Arial"/>
      <w:color w:val="000000"/>
      <w:sz w:val="20"/>
    </w:rPr>
  </w:style>
  <w:style w:type="paragraph" w:styleId="BodyText2">
    <w:name w:val="Body Text 2"/>
    <w:basedOn w:val="Standard"/>
    <w:rsid w:val="003E5F6D"/>
    <w:pPr>
      <w:spacing w:line="360" w:lineRule="auto"/>
      <w:ind w:right="219"/>
      <w:jc w:val="both"/>
    </w:pPr>
    <w:rPr>
      <w:rFonts w:ascii="Tahoma" w:hAnsi="Tahoma" w:cs="Tahoma"/>
      <w:sz w:val="20"/>
    </w:rPr>
  </w:style>
  <w:style w:type="paragraph" w:customStyle="1" w:styleId="Normal1">
    <w:name w:val="Normal1"/>
    <w:basedOn w:val="Standard"/>
    <w:rsid w:val="003E5F6D"/>
    <w:pPr>
      <w:widowControl w:val="0"/>
    </w:pPr>
    <w:rPr>
      <w:color w:val="000000"/>
      <w:szCs w:val="20"/>
    </w:rPr>
  </w:style>
  <w:style w:type="paragraph" w:styleId="BodyText3">
    <w:name w:val="Body Text 3"/>
    <w:basedOn w:val="Standard"/>
    <w:rsid w:val="003E5F6D"/>
    <w:pPr>
      <w:jc w:val="both"/>
    </w:pPr>
    <w:rPr>
      <w:rFonts w:ascii="Tahoma" w:hAnsi="Tahoma" w:cs="Tahoma"/>
      <w:sz w:val="20"/>
      <w:szCs w:val="22"/>
    </w:rPr>
  </w:style>
  <w:style w:type="paragraph" w:customStyle="1" w:styleId="CompanyName">
    <w:name w:val="Company Name"/>
    <w:basedOn w:val="Standard"/>
    <w:next w:val="Standard"/>
    <w:rsid w:val="003E5F6D"/>
    <w:rPr>
      <w:b/>
      <w:szCs w:val="20"/>
    </w:rPr>
  </w:style>
  <w:style w:type="paragraph" w:styleId="HTMLPreformatted">
    <w:name w:val="HTML Preformatted"/>
    <w:basedOn w:val="Standard"/>
    <w:rsid w:val="003E5F6D"/>
    <w:p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pPr>
    <w:rPr>
      <w:rFonts w:ascii="Courier New" w:hAnsi="Courier New" w:cs="Courier New"/>
      <w:szCs w:val="20"/>
    </w:rPr>
  </w:style>
  <w:style w:type="paragraph" w:customStyle="1" w:styleId="Textbodyindent">
    <w:name w:val="Text body indent"/>
    <w:basedOn w:val="Standard"/>
    <w:rsid w:val="003E5F6D"/>
    <w:pPr>
      <w:spacing w:after="120"/>
      <w:ind w:left="360"/>
    </w:pPr>
  </w:style>
  <w:style w:type="paragraph" w:customStyle="1" w:styleId="Subhead2">
    <w:name w:val="Subhead 2"/>
    <w:basedOn w:val="Standard"/>
    <w:rsid w:val="003E5F6D"/>
    <w:rPr>
      <w:rFonts w:cs="Times New Roman"/>
      <w:b/>
      <w:sz w:val="20"/>
      <w:szCs w:val="20"/>
    </w:rPr>
  </w:style>
  <w:style w:type="paragraph" w:customStyle="1" w:styleId="NormalRaffles">
    <w:name w:val="Normal_Raffles"/>
    <w:basedOn w:val="Standard"/>
    <w:rsid w:val="003E5F6D"/>
    <w:pPr>
      <w:jc w:val="both"/>
    </w:pPr>
    <w:rPr>
      <w:rFonts w:ascii="Verdana" w:hAnsi="Verdana" w:cs="Verdana"/>
    </w:rPr>
  </w:style>
  <w:style w:type="paragraph" w:styleId="Header">
    <w:name w:val="header"/>
    <w:basedOn w:val="Standard"/>
    <w:rsid w:val="003E5F6D"/>
    <w:pPr>
      <w:tabs>
        <w:tab w:val="center" w:pos="4680"/>
        <w:tab w:val="right" w:pos="9360"/>
      </w:tabs>
    </w:pPr>
  </w:style>
  <w:style w:type="paragraph" w:styleId="Footer">
    <w:name w:val="footer"/>
    <w:basedOn w:val="Standard"/>
    <w:rsid w:val="003E5F6D"/>
    <w:pPr>
      <w:tabs>
        <w:tab w:val="center" w:pos="4680"/>
        <w:tab w:val="right" w:pos="9360"/>
      </w:tabs>
    </w:pPr>
  </w:style>
  <w:style w:type="paragraph" w:styleId="ListParagraph">
    <w:name w:val="List Paragraph"/>
    <w:basedOn w:val="Standard"/>
    <w:qFormat/>
    <w:rsid w:val="003E5F6D"/>
    <w:pPr>
      <w:ind w:left="720"/>
    </w:pPr>
  </w:style>
  <w:style w:type="paragraph" w:customStyle="1" w:styleId="CharCharCharChar">
    <w:name w:val="Char Char Char Char"/>
    <w:basedOn w:val="Standard"/>
    <w:rsid w:val="003E5F6D"/>
    <w:pPr>
      <w:spacing w:after="160" w:line="240" w:lineRule="exact"/>
    </w:pPr>
    <w:rPr>
      <w:rFonts w:ascii="Verdana" w:hAnsi="Verdana" w:cs="Arial"/>
      <w:sz w:val="22"/>
      <w:szCs w:val="20"/>
    </w:rPr>
  </w:style>
  <w:style w:type="paragraph" w:styleId="NormalWeb">
    <w:name w:val="Normal (Web)"/>
    <w:basedOn w:val="Standard"/>
    <w:uiPriority w:val="99"/>
    <w:rsid w:val="003E5F6D"/>
    <w:pPr>
      <w:spacing w:before="280" w:after="280"/>
    </w:pPr>
    <w:rPr>
      <w:rFonts w:cs="Times New Roman"/>
    </w:rPr>
  </w:style>
  <w:style w:type="character" w:customStyle="1" w:styleId="WW8Num1z0">
    <w:name w:val="WW8Num1z0"/>
    <w:rsid w:val="003E5F6D"/>
  </w:style>
  <w:style w:type="character" w:customStyle="1" w:styleId="WW8Num1z1">
    <w:name w:val="WW8Num1z1"/>
    <w:rsid w:val="003E5F6D"/>
  </w:style>
  <w:style w:type="character" w:customStyle="1" w:styleId="WW8Num1z2">
    <w:name w:val="WW8Num1z2"/>
    <w:rsid w:val="003E5F6D"/>
  </w:style>
  <w:style w:type="character" w:customStyle="1" w:styleId="WW8Num1z3">
    <w:name w:val="WW8Num1z3"/>
    <w:rsid w:val="003E5F6D"/>
  </w:style>
  <w:style w:type="character" w:customStyle="1" w:styleId="WW8Num1z4">
    <w:name w:val="WW8Num1z4"/>
    <w:rsid w:val="003E5F6D"/>
  </w:style>
  <w:style w:type="character" w:customStyle="1" w:styleId="WW8Num1z5">
    <w:name w:val="WW8Num1z5"/>
    <w:rsid w:val="003E5F6D"/>
  </w:style>
  <w:style w:type="character" w:customStyle="1" w:styleId="WW8Num1z6">
    <w:name w:val="WW8Num1z6"/>
    <w:rsid w:val="003E5F6D"/>
  </w:style>
  <w:style w:type="character" w:customStyle="1" w:styleId="WW8Num1z7">
    <w:name w:val="WW8Num1z7"/>
    <w:rsid w:val="003E5F6D"/>
  </w:style>
  <w:style w:type="character" w:customStyle="1" w:styleId="WW8Num1z8">
    <w:name w:val="WW8Num1z8"/>
    <w:rsid w:val="003E5F6D"/>
  </w:style>
  <w:style w:type="character" w:customStyle="1" w:styleId="WW8Num2z0">
    <w:name w:val="WW8Num2z0"/>
    <w:rsid w:val="003E5F6D"/>
  </w:style>
  <w:style w:type="character" w:customStyle="1" w:styleId="WW8Num3z0">
    <w:name w:val="WW8Num3z0"/>
    <w:rsid w:val="003E5F6D"/>
    <w:rPr>
      <w:rFonts w:cs="Times New Roman"/>
      <w:sz w:val="24"/>
      <w:szCs w:val="24"/>
    </w:rPr>
  </w:style>
  <w:style w:type="character" w:customStyle="1" w:styleId="WW8Num4z0">
    <w:name w:val="WW8Num4z0"/>
    <w:rsid w:val="003E5F6D"/>
    <w:rPr>
      <w:rFonts w:cs="Times New Roman"/>
      <w:sz w:val="26"/>
      <w:szCs w:val="26"/>
    </w:rPr>
  </w:style>
  <w:style w:type="character" w:customStyle="1" w:styleId="WW8Num5z0">
    <w:name w:val="WW8Num5z0"/>
    <w:rsid w:val="003E5F6D"/>
    <w:rPr>
      <w:rFonts w:ascii="Symbol" w:hAnsi="Symbol" w:cs="Symbol"/>
    </w:rPr>
  </w:style>
  <w:style w:type="character" w:customStyle="1" w:styleId="WW8Num6z0">
    <w:name w:val="WW8Num6z0"/>
    <w:rsid w:val="003E5F6D"/>
    <w:rPr>
      <w:rFonts w:ascii="Symbol" w:hAnsi="Symbol" w:cs="Symbol"/>
      <w:sz w:val="26"/>
      <w:szCs w:val="26"/>
    </w:rPr>
  </w:style>
  <w:style w:type="character" w:customStyle="1" w:styleId="WW8Num7z0">
    <w:name w:val="WW8Num7z0"/>
    <w:rsid w:val="003E5F6D"/>
    <w:rPr>
      <w:rFonts w:ascii="Symbol" w:hAnsi="Symbol" w:cs="Symbol"/>
      <w:color w:val="000000"/>
      <w:sz w:val="26"/>
      <w:szCs w:val="26"/>
    </w:rPr>
  </w:style>
  <w:style w:type="character" w:customStyle="1" w:styleId="WW8Num8z0">
    <w:name w:val="WW8Num8z0"/>
    <w:rsid w:val="003E5F6D"/>
    <w:rPr>
      <w:rFonts w:ascii="Symbol" w:hAnsi="Symbol" w:cs="Symbol"/>
    </w:rPr>
  </w:style>
  <w:style w:type="character" w:customStyle="1" w:styleId="WW8Num9z0">
    <w:name w:val="WW8Num9z0"/>
    <w:rsid w:val="003E5F6D"/>
  </w:style>
  <w:style w:type="character" w:customStyle="1" w:styleId="WW8Num10z0">
    <w:name w:val="WW8Num10z0"/>
    <w:rsid w:val="003E5F6D"/>
  </w:style>
  <w:style w:type="character" w:customStyle="1" w:styleId="WW8Num11z0">
    <w:name w:val="WW8Num11z0"/>
    <w:rsid w:val="003E5F6D"/>
    <w:rPr>
      <w:rFonts w:ascii="Wingdings" w:hAnsi="Wingdings" w:cs="Wingdings"/>
    </w:rPr>
  </w:style>
  <w:style w:type="character" w:customStyle="1" w:styleId="WW8Num12z0">
    <w:name w:val="WW8Num12z0"/>
    <w:rsid w:val="003E5F6D"/>
    <w:rPr>
      <w:rFonts w:ascii="Symbol" w:hAnsi="Symbol" w:cs="Symbol"/>
    </w:rPr>
  </w:style>
  <w:style w:type="character" w:customStyle="1" w:styleId="WW8Num13z0">
    <w:name w:val="WW8Num13z0"/>
    <w:rsid w:val="003E5F6D"/>
    <w:rPr>
      <w:rFonts w:ascii="Wingdings" w:hAnsi="Wingdings" w:cs="Wingdings"/>
      <w:b/>
      <w:sz w:val="24"/>
      <w:lang w:val="en-US"/>
    </w:rPr>
  </w:style>
  <w:style w:type="character" w:customStyle="1" w:styleId="WW8Num13z1">
    <w:name w:val="WW8Num13z1"/>
    <w:rsid w:val="003E5F6D"/>
    <w:rPr>
      <w:rFonts w:ascii="Courier New" w:hAnsi="Courier New" w:cs="Courier New"/>
    </w:rPr>
  </w:style>
  <w:style w:type="character" w:customStyle="1" w:styleId="WW8Num13z2">
    <w:name w:val="WW8Num13z2"/>
    <w:rsid w:val="003E5F6D"/>
    <w:rPr>
      <w:rFonts w:ascii="Wingdings" w:hAnsi="Wingdings" w:cs="Wingdings"/>
    </w:rPr>
  </w:style>
  <w:style w:type="character" w:customStyle="1" w:styleId="WW8Num13z3">
    <w:name w:val="WW8Num13z3"/>
    <w:rsid w:val="003E5F6D"/>
    <w:rPr>
      <w:rFonts w:ascii="Symbol" w:hAnsi="Symbol" w:cs="Symbol"/>
    </w:rPr>
  </w:style>
  <w:style w:type="character" w:customStyle="1" w:styleId="WW8Num14z0">
    <w:name w:val="WW8Num14z0"/>
    <w:rsid w:val="003E5F6D"/>
    <w:rPr>
      <w:rFonts w:ascii="Wingdings" w:hAnsi="Wingdings" w:cs="Wingdings"/>
      <w:sz w:val="26"/>
      <w:szCs w:val="26"/>
    </w:rPr>
  </w:style>
  <w:style w:type="character" w:customStyle="1" w:styleId="WW8Num14z1">
    <w:name w:val="WW8Num14z1"/>
    <w:rsid w:val="003E5F6D"/>
    <w:rPr>
      <w:rFonts w:ascii="Courier New" w:hAnsi="Courier New" w:cs="Courier New"/>
    </w:rPr>
  </w:style>
  <w:style w:type="character" w:customStyle="1" w:styleId="WW8Num14z3">
    <w:name w:val="WW8Num14z3"/>
    <w:rsid w:val="003E5F6D"/>
    <w:rPr>
      <w:rFonts w:ascii="Symbol" w:hAnsi="Symbol" w:cs="Symbol"/>
    </w:rPr>
  </w:style>
  <w:style w:type="character" w:customStyle="1" w:styleId="WW8Num15z0">
    <w:name w:val="WW8Num15z0"/>
    <w:rsid w:val="003E5F6D"/>
    <w:rPr>
      <w:rFonts w:ascii="Wingdings" w:hAnsi="Wingdings" w:cs="Wingdings"/>
      <w:sz w:val="26"/>
      <w:szCs w:val="26"/>
    </w:rPr>
  </w:style>
  <w:style w:type="character" w:customStyle="1" w:styleId="WW8Num15z1">
    <w:name w:val="WW8Num15z1"/>
    <w:rsid w:val="003E5F6D"/>
    <w:rPr>
      <w:rFonts w:ascii="Courier New" w:hAnsi="Courier New" w:cs="Courier New"/>
    </w:rPr>
  </w:style>
  <w:style w:type="character" w:customStyle="1" w:styleId="WW8Num15z3">
    <w:name w:val="WW8Num15z3"/>
    <w:rsid w:val="003E5F6D"/>
    <w:rPr>
      <w:rFonts w:ascii="Symbol" w:hAnsi="Symbol" w:cs="Symbol"/>
    </w:rPr>
  </w:style>
  <w:style w:type="character" w:customStyle="1" w:styleId="WW8Num16z0">
    <w:name w:val="WW8Num16z0"/>
    <w:rsid w:val="003E5F6D"/>
    <w:rPr>
      <w:rFonts w:ascii="Wingdings" w:hAnsi="Wingdings" w:cs="Wingdings"/>
    </w:rPr>
  </w:style>
  <w:style w:type="character" w:customStyle="1" w:styleId="WW8Num16z1">
    <w:name w:val="WW8Num16z1"/>
    <w:rsid w:val="003E5F6D"/>
    <w:rPr>
      <w:rFonts w:ascii="Courier New" w:hAnsi="Courier New" w:cs="Courier New"/>
    </w:rPr>
  </w:style>
  <w:style w:type="character" w:customStyle="1" w:styleId="WW8Num16z3">
    <w:name w:val="WW8Num16z3"/>
    <w:rsid w:val="003E5F6D"/>
    <w:rPr>
      <w:rFonts w:ascii="Symbol" w:hAnsi="Symbol" w:cs="Symbol"/>
    </w:rPr>
  </w:style>
  <w:style w:type="character" w:customStyle="1" w:styleId="WW8Num17z0">
    <w:name w:val="WW8Num17z0"/>
    <w:rsid w:val="003E5F6D"/>
    <w:rPr>
      <w:rFonts w:ascii="Arial" w:hAnsi="Arial" w:cs="Arial"/>
      <w:color w:val="000000"/>
      <w:sz w:val="20"/>
    </w:rPr>
  </w:style>
  <w:style w:type="character" w:customStyle="1" w:styleId="WW8Num17z1">
    <w:name w:val="WW8Num17z1"/>
    <w:rsid w:val="003E5F6D"/>
  </w:style>
  <w:style w:type="character" w:customStyle="1" w:styleId="WW8Num17z2">
    <w:name w:val="WW8Num17z2"/>
    <w:rsid w:val="003E5F6D"/>
  </w:style>
  <w:style w:type="character" w:customStyle="1" w:styleId="WW8Num17z3">
    <w:name w:val="WW8Num17z3"/>
    <w:rsid w:val="003E5F6D"/>
  </w:style>
  <w:style w:type="character" w:customStyle="1" w:styleId="WW8Num17z4">
    <w:name w:val="WW8Num17z4"/>
    <w:rsid w:val="003E5F6D"/>
  </w:style>
  <w:style w:type="character" w:customStyle="1" w:styleId="WW8Num17z5">
    <w:name w:val="WW8Num17z5"/>
    <w:rsid w:val="003E5F6D"/>
  </w:style>
  <w:style w:type="character" w:customStyle="1" w:styleId="WW8Num17z6">
    <w:name w:val="WW8Num17z6"/>
    <w:rsid w:val="003E5F6D"/>
  </w:style>
  <w:style w:type="character" w:customStyle="1" w:styleId="WW8Num17z7">
    <w:name w:val="WW8Num17z7"/>
    <w:rsid w:val="003E5F6D"/>
  </w:style>
  <w:style w:type="character" w:customStyle="1" w:styleId="WW8Num17z8">
    <w:name w:val="WW8Num17z8"/>
    <w:rsid w:val="003E5F6D"/>
  </w:style>
  <w:style w:type="character" w:customStyle="1" w:styleId="WW8Num18z0">
    <w:name w:val="WW8Num18z0"/>
    <w:rsid w:val="003E5F6D"/>
    <w:rPr>
      <w:rFonts w:ascii="Wingdings" w:hAnsi="Wingdings" w:cs="Wingdings"/>
      <w:sz w:val="26"/>
      <w:szCs w:val="26"/>
    </w:rPr>
  </w:style>
  <w:style w:type="character" w:customStyle="1" w:styleId="WW8Num18z1">
    <w:name w:val="WW8Num18z1"/>
    <w:rsid w:val="003E5F6D"/>
    <w:rPr>
      <w:rFonts w:ascii="Courier New" w:hAnsi="Courier New" w:cs="Courier New"/>
    </w:rPr>
  </w:style>
  <w:style w:type="character" w:customStyle="1" w:styleId="WW8Num18z3">
    <w:name w:val="WW8Num18z3"/>
    <w:rsid w:val="003E5F6D"/>
    <w:rPr>
      <w:rFonts w:ascii="Symbol" w:hAnsi="Symbol" w:cs="Symbol"/>
    </w:rPr>
  </w:style>
  <w:style w:type="character" w:customStyle="1" w:styleId="WW8Num19z0">
    <w:name w:val="WW8Num19z0"/>
    <w:rsid w:val="003E5F6D"/>
    <w:rPr>
      <w:rFonts w:ascii="Wingdings" w:hAnsi="Wingdings" w:cs="Wingdings"/>
      <w:sz w:val="26"/>
      <w:szCs w:val="26"/>
    </w:rPr>
  </w:style>
  <w:style w:type="character" w:customStyle="1" w:styleId="WW8Num19z1">
    <w:name w:val="WW8Num19z1"/>
    <w:rsid w:val="003E5F6D"/>
    <w:rPr>
      <w:rFonts w:ascii="Courier New" w:hAnsi="Courier New" w:cs="Courier New"/>
    </w:rPr>
  </w:style>
  <w:style w:type="character" w:customStyle="1" w:styleId="WW8Num19z3">
    <w:name w:val="WW8Num19z3"/>
    <w:rsid w:val="003E5F6D"/>
    <w:rPr>
      <w:rFonts w:ascii="Symbol" w:hAnsi="Symbol" w:cs="Symbol"/>
    </w:rPr>
  </w:style>
  <w:style w:type="character" w:customStyle="1" w:styleId="WW8Num20z0">
    <w:name w:val="WW8Num20z0"/>
    <w:rsid w:val="003E5F6D"/>
    <w:rPr>
      <w:rFonts w:ascii="Wingdings" w:hAnsi="Wingdings" w:cs="Times New Roman"/>
      <w:b/>
      <w:sz w:val="18"/>
      <w:szCs w:val="18"/>
    </w:rPr>
  </w:style>
  <w:style w:type="character" w:customStyle="1" w:styleId="WW8Num20z1">
    <w:name w:val="WW8Num20z1"/>
    <w:rsid w:val="003E5F6D"/>
    <w:rPr>
      <w:rFonts w:ascii="Courier New" w:hAnsi="Courier New" w:cs="Courier New"/>
    </w:rPr>
  </w:style>
  <w:style w:type="character" w:customStyle="1" w:styleId="WW8Num20z2">
    <w:name w:val="WW8Num20z2"/>
    <w:rsid w:val="003E5F6D"/>
    <w:rPr>
      <w:rFonts w:ascii="Wingdings" w:hAnsi="Wingdings" w:cs="Wingdings"/>
    </w:rPr>
  </w:style>
  <w:style w:type="character" w:customStyle="1" w:styleId="WW8Num20z3">
    <w:name w:val="WW8Num20z3"/>
    <w:rsid w:val="003E5F6D"/>
    <w:rPr>
      <w:rFonts w:ascii="Symbol" w:hAnsi="Symbol" w:cs="Symbol"/>
    </w:rPr>
  </w:style>
  <w:style w:type="character" w:customStyle="1" w:styleId="WW8Num21z0">
    <w:name w:val="WW8Num21z0"/>
    <w:rsid w:val="003E5F6D"/>
    <w:rPr>
      <w:rFonts w:ascii="Wingdings" w:hAnsi="Wingdings" w:cs="Wingdings"/>
      <w:b/>
      <w:sz w:val="24"/>
      <w:lang w:val="en-US"/>
    </w:rPr>
  </w:style>
  <w:style w:type="character" w:customStyle="1" w:styleId="WW8Num21z1">
    <w:name w:val="WW8Num21z1"/>
    <w:rsid w:val="003E5F6D"/>
    <w:rPr>
      <w:rFonts w:ascii="Courier New" w:hAnsi="Courier New" w:cs="Courier New"/>
    </w:rPr>
  </w:style>
  <w:style w:type="character" w:customStyle="1" w:styleId="WW8Num21z2">
    <w:name w:val="WW8Num21z2"/>
    <w:rsid w:val="003E5F6D"/>
    <w:rPr>
      <w:rFonts w:ascii="Wingdings" w:hAnsi="Wingdings" w:cs="Wingdings"/>
    </w:rPr>
  </w:style>
  <w:style w:type="character" w:customStyle="1" w:styleId="WW8Num21z3">
    <w:name w:val="WW8Num21z3"/>
    <w:rsid w:val="003E5F6D"/>
    <w:rPr>
      <w:rFonts w:ascii="Symbol" w:hAnsi="Symbol" w:cs="Symbol"/>
    </w:rPr>
  </w:style>
  <w:style w:type="character" w:customStyle="1" w:styleId="WW8Num22z0">
    <w:name w:val="WW8Num22z0"/>
    <w:rsid w:val="003E5F6D"/>
    <w:rPr>
      <w:rFonts w:ascii="Wingdings" w:hAnsi="Wingdings" w:cs="Times New Roman"/>
      <w:b/>
      <w:sz w:val="18"/>
      <w:szCs w:val="18"/>
    </w:rPr>
  </w:style>
  <w:style w:type="character" w:customStyle="1" w:styleId="WW8Num22z1">
    <w:name w:val="WW8Num22z1"/>
    <w:rsid w:val="003E5F6D"/>
    <w:rPr>
      <w:rFonts w:ascii="Courier New" w:hAnsi="Courier New" w:cs="Courier New"/>
    </w:rPr>
  </w:style>
  <w:style w:type="character" w:customStyle="1" w:styleId="WW8Num22z2">
    <w:name w:val="WW8Num22z2"/>
    <w:rsid w:val="003E5F6D"/>
    <w:rPr>
      <w:rFonts w:ascii="Wingdings" w:hAnsi="Wingdings" w:cs="Times New Roman"/>
    </w:rPr>
  </w:style>
  <w:style w:type="character" w:customStyle="1" w:styleId="WW8Num22z3">
    <w:name w:val="WW8Num22z3"/>
    <w:rsid w:val="003E5F6D"/>
    <w:rPr>
      <w:rFonts w:ascii="Symbol" w:hAnsi="Symbol" w:cs="Times New Roman"/>
    </w:rPr>
  </w:style>
  <w:style w:type="character" w:customStyle="1" w:styleId="WW8Num23z0">
    <w:name w:val="WW8Num23z0"/>
    <w:rsid w:val="003E5F6D"/>
    <w:rPr>
      <w:rFonts w:ascii="Wingdings" w:hAnsi="Wingdings" w:cs="Wingdings"/>
      <w:b w:val="0"/>
      <w:sz w:val="24"/>
      <w:lang w:val="en-US"/>
    </w:rPr>
  </w:style>
  <w:style w:type="character" w:customStyle="1" w:styleId="WW8Num23z1">
    <w:name w:val="WW8Num23z1"/>
    <w:rsid w:val="003E5F6D"/>
    <w:rPr>
      <w:rFonts w:ascii="Courier New" w:hAnsi="Courier New" w:cs="Courier New"/>
    </w:rPr>
  </w:style>
  <w:style w:type="character" w:customStyle="1" w:styleId="WW8Num23z2">
    <w:name w:val="WW8Num23z2"/>
    <w:rsid w:val="003E5F6D"/>
    <w:rPr>
      <w:rFonts w:ascii="Wingdings" w:hAnsi="Wingdings" w:cs="Wingdings"/>
    </w:rPr>
  </w:style>
  <w:style w:type="character" w:customStyle="1" w:styleId="WW8Num23z3">
    <w:name w:val="WW8Num23z3"/>
    <w:rsid w:val="003E5F6D"/>
    <w:rPr>
      <w:rFonts w:ascii="Symbol" w:hAnsi="Symbol" w:cs="Symbol"/>
    </w:rPr>
  </w:style>
  <w:style w:type="character" w:customStyle="1" w:styleId="WW8Num24z0">
    <w:name w:val="WW8Num24z0"/>
    <w:rsid w:val="003E5F6D"/>
    <w:rPr>
      <w:rFonts w:ascii="Wingdings" w:hAnsi="Wingdings" w:cs="Wingdings"/>
      <w:b/>
      <w:sz w:val="24"/>
      <w:lang w:val="en-US"/>
    </w:rPr>
  </w:style>
  <w:style w:type="character" w:customStyle="1" w:styleId="WW8Num25z0">
    <w:name w:val="WW8Num25z0"/>
    <w:rsid w:val="003E5F6D"/>
    <w:rPr>
      <w:rFonts w:ascii="Wingdings" w:hAnsi="Wingdings" w:cs="Wingdings"/>
      <w:b/>
      <w:sz w:val="24"/>
      <w:lang w:val="en-US"/>
    </w:rPr>
  </w:style>
  <w:style w:type="character" w:customStyle="1" w:styleId="WW8Num26z0">
    <w:name w:val="WW8Num26z0"/>
    <w:rsid w:val="003E5F6D"/>
    <w:rPr>
      <w:rFonts w:ascii="Wingdings" w:hAnsi="Wingdings" w:cs="Wingdings"/>
      <w:lang w:val="en-US"/>
    </w:rPr>
  </w:style>
  <w:style w:type="character" w:customStyle="1" w:styleId="WW8Num27z0">
    <w:name w:val="WW8Num27z0"/>
    <w:rsid w:val="003E5F6D"/>
    <w:rPr>
      <w:rFonts w:ascii="Wingdings" w:hAnsi="Wingdings" w:cs="Wingdings"/>
      <w:b/>
      <w:sz w:val="24"/>
      <w:lang w:val="en-US"/>
    </w:rPr>
  </w:style>
  <w:style w:type="character" w:customStyle="1" w:styleId="WW8Num28z0">
    <w:name w:val="WW8Num28z0"/>
    <w:rsid w:val="003E5F6D"/>
    <w:rPr>
      <w:rFonts w:ascii="Wingdings" w:hAnsi="Wingdings" w:cs="Wingdings"/>
      <w:b/>
      <w:sz w:val="24"/>
      <w:lang w:val="en-US"/>
    </w:rPr>
  </w:style>
  <w:style w:type="character" w:customStyle="1" w:styleId="WW8Num29z0">
    <w:name w:val="WW8Num29z0"/>
    <w:rsid w:val="003E5F6D"/>
    <w:rPr>
      <w:rFonts w:ascii="Wingdings" w:hAnsi="Wingdings" w:cs="Wingdings"/>
    </w:rPr>
  </w:style>
  <w:style w:type="character" w:customStyle="1" w:styleId="WW8Num29z1">
    <w:name w:val="WW8Num29z1"/>
    <w:rsid w:val="003E5F6D"/>
    <w:rPr>
      <w:rFonts w:ascii="Courier New" w:hAnsi="Courier New" w:cs="Courier New"/>
    </w:rPr>
  </w:style>
  <w:style w:type="character" w:customStyle="1" w:styleId="WW8Num29z3">
    <w:name w:val="WW8Num29z3"/>
    <w:rsid w:val="003E5F6D"/>
    <w:rPr>
      <w:rFonts w:ascii="Symbol" w:hAnsi="Symbol" w:cs="Symbol"/>
    </w:rPr>
  </w:style>
  <w:style w:type="character" w:customStyle="1" w:styleId="WW8Num30z0">
    <w:name w:val="WW8Num30z0"/>
    <w:rsid w:val="003E5F6D"/>
    <w:rPr>
      <w:rFonts w:ascii="Wingdings" w:hAnsi="Wingdings" w:cs="Wingdings"/>
    </w:rPr>
  </w:style>
  <w:style w:type="character" w:customStyle="1" w:styleId="WW8Num30z1">
    <w:name w:val="WW8Num30z1"/>
    <w:rsid w:val="003E5F6D"/>
    <w:rPr>
      <w:rFonts w:ascii="Courier New" w:hAnsi="Courier New" w:cs="Courier New"/>
    </w:rPr>
  </w:style>
  <w:style w:type="character" w:customStyle="1" w:styleId="WW8Num30z3">
    <w:name w:val="WW8Num30z3"/>
    <w:rsid w:val="003E5F6D"/>
    <w:rPr>
      <w:rFonts w:ascii="Symbol" w:hAnsi="Symbol" w:cs="Symbol"/>
    </w:rPr>
  </w:style>
  <w:style w:type="character" w:customStyle="1" w:styleId="WW8Num31z0">
    <w:name w:val="WW8Num31z0"/>
    <w:rsid w:val="003E5F6D"/>
    <w:rPr>
      <w:rFonts w:ascii="Wingdings" w:hAnsi="Wingdings" w:cs="Wingdings"/>
      <w:sz w:val="26"/>
      <w:szCs w:val="26"/>
    </w:rPr>
  </w:style>
  <w:style w:type="character" w:customStyle="1" w:styleId="WW8Num31z1">
    <w:name w:val="WW8Num31z1"/>
    <w:rsid w:val="003E5F6D"/>
    <w:rPr>
      <w:rFonts w:ascii="Courier New" w:hAnsi="Courier New" w:cs="Courier New"/>
    </w:rPr>
  </w:style>
  <w:style w:type="character" w:customStyle="1" w:styleId="WW8Num31z3">
    <w:name w:val="WW8Num31z3"/>
    <w:rsid w:val="003E5F6D"/>
    <w:rPr>
      <w:rFonts w:ascii="Symbol" w:hAnsi="Symbol" w:cs="Symbol"/>
    </w:rPr>
  </w:style>
  <w:style w:type="character" w:customStyle="1" w:styleId="WW8Num32z0">
    <w:name w:val="WW8Num32z0"/>
    <w:rsid w:val="003E5F6D"/>
    <w:rPr>
      <w:rFonts w:ascii="Wingdings" w:hAnsi="Wingdings" w:cs="Wingdings"/>
    </w:rPr>
  </w:style>
  <w:style w:type="character" w:customStyle="1" w:styleId="WW8Num32z1">
    <w:name w:val="WW8Num32z1"/>
    <w:rsid w:val="003E5F6D"/>
    <w:rPr>
      <w:rFonts w:ascii="Courier New" w:hAnsi="Courier New" w:cs="Courier New"/>
    </w:rPr>
  </w:style>
  <w:style w:type="character" w:customStyle="1" w:styleId="WW8Num32z3">
    <w:name w:val="WW8Num32z3"/>
    <w:rsid w:val="003E5F6D"/>
    <w:rPr>
      <w:rFonts w:ascii="Symbol" w:hAnsi="Symbol" w:cs="Symbol"/>
    </w:rPr>
  </w:style>
  <w:style w:type="character" w:customStyle="1" w:styleId="WW8Num33z0">
    <w:name w:val="WW8Num33z0"/>
    <w:rsid w:val="003E5F6D"/>
  </w:style>
  <w:style w:type="character" w:customStyle="1" w:styleId="WW8Num33z1">
    <w:name w:val="WW8Num33z1"/>
    <w:rsid w:val="003E5F6D"/>
  </w:style>
  <w:style w:type="character" w:customStyle="1" w:styleId="WW8Num33z2">
    <w:name w:val="WW8Num33z2"/>
    <w:rsid w:val="003E5F6D"/>
  </w:style>
  <w:style w:type="character" w:customStyle="1" w:styleId="WW8Num33z3">
    <w:name w:val="WW8Num33z3"/>
    <w:rsid w:val="003E5F6D"/>
  </w:style>
  <w:style w:type="character" w:customStyle="1" w:styleId="WW8Num33z4">
    <w:name w:val="WW8Num33z4"/>
    <w:rsid w:val="003E5F6D"/>
  </w:style>
  <w:style w:type="character" w:customStyle="1" w:styleId="WW8Num33z5">
    <w:name w:val="WW8Num33z5"/>
    <w:rsid w:val="003E5F6D"/>
  </w:style>
  <w:style w:type="character" w:customStyle="1" w:styleId="WW8Num33z6">
    <w:name w:val="WW8Num33z6"/>
    <w:rsid w:val="003E5F6D"/>
  </w:style>
  <w:style w:type="character" w:customStyle="1" w:styleId="WW8Num33z7">
    <w:name w:val="WW8Num33z7"/>
    <w:rsid w:val="003E5F6D"/>
  </w:style>
  <w:style w:type="character" w:customStyle="1" w:styleId="WW8Num33z8">
    <w:name w:val="WW8Num33z8"/>
    <w:rsid w:val="003E5F6D"/>
  </w:style>
  <w:style w:type="character" w:customStyle="1" w:styleId="WW8Num34z0">
    <w:name w:val="WW8Num34z0"/>
    <w:rsid w:val="003E5F6D"/>
    <w:rPr>
      <w:rFonts w:ascii="Wingdings" w:hAnsi="Wingdings" w:cs="Wingdings"/>
      <w:color w:val="000000"/>
      <w:sz w:val="26"/>
      <w:szCs w:val="26"/>
    </w:rPr>
  </w:style>
  <w:style w:type="character" w:customStyle="1" w:styleId="WW8Num34z1">
    <w:name w:val="WW8Num34z1"/>
    <w:rsid w:val="003E5F6D"/>
    <w:rPr>
      <w:rFonts w:ascii="Courier New" w:hAnsi="Courier New" w:cs="Courier New"/>
    </w:rPr>
  </w:style>
  <w:style w:type="character" w:customStyle="1" w:styleId="WW8Num34z3">
    <w:name w:val="WW8Num34z3"/>
    <w:rsid w:val="003E5F6D"/>
    <w:rPr>
      <w:rFonts w:ascii="Symbol" w:hAnsi="Symbol" w:cs="Symbol"/>
    </w:rPr>
  </w:style>
  <w:style w:type="character" w:customStyle="1" w:styleId="WW8Num35z0">
    <w:name w:val="WW8Num35z0"/>
    <w:rsid w:val="003E5F6D"/>
    <w:rPr>
      <w:rFonts w:ascii="Wingdings" w:hAnsi="Wingdings" w:cs="Wingdings"/>
    </w:rPr>
  </w:style>
  <w:style w:type="character" w:customStyle="1" w:styleId="WW8Num35z1">
    <w:name w:val="WW8Num35z1"/>
    <w:rsid w:val="003E5F6D"/>
    <w:rPr>
      <w:rFonts w:ascii="Courier New" w:hAnsi="Courier New" w:cs="Courier New"/>
    </w:rPr>
  </w:style>
  <w:style w:type="character" w:customStyle="1" w:styleId="WW8Num35z3">
    <w:name w:val="WW8Num35z3"/>
    <w:rsid w:val="003E5F6D"/>
    <w:rPr>
      <w:rFonts w:ascii="Symbol" w:hAnsi="Symbol" w:cs="Symbol"/>
    </w:rPr>
  </w:style>
  <w:style w:type="character" w:customStyle="1" w:styleId="WW8Num36z0">
    <w:name w:val="WW8Num36z0"/>
    <w:rsid w:val="003E5F6D"/>
    <w:rPr>
      <w:rFonts w:ascii="Wingdings" w:hAnsi="Wingdings" w:cs="Times New Roman"/>
      <w:b/>
      <w:sz w:val="18"/>
      <w:szCs w:val="18"/>
    </w:rPr>
  </w:style>
  <w:style w:type="character" w:customStyle="1" w:styleId="WW8Num36z1">
    <w:name w:val="WW8Num36z1"/>
    <w:rsid w:val="003E5F6D"/>
    <w:rPr>
      <w:rFonts w:ascii="Courier New" w:hAnsi="Courier New" w:cs="Courier New"/>
    </w:rPr>
  </w:style>
  <w:style w:type="character" w:customStyle="1" w:styleId="WW8Num36z2">
    <w:name w:val="WW8Num36z2"/>
    <w:rsid w:val="003E5F6D"/>
    <w:rPr>
      <w:rFonts w:ascii="Wingdings" w:hAnsi="Wingdings" w:cs="Wingdings"/>
    </w:rPr>
  </w:style>
  <w:style w:type="character" w:customStyle="1" w:styleId="WW8Num36z3">
    <w:name w:val="WW8Num36z3"/>
    <w:rsid w:val="003E5F6D"/>
    <w:rPr>
      <w:rFonts w:ascii="Symbol" w:hAnsi="Symbol" w:cs="Symbol"/>
    </w:rPr>
  </w:style>
  <w:style w:type="character" w:customStyle="1" w:styleId="WW8Num37z0">
    <w:name w:val="WW8Num37z0"/>
    <w:rsid w:val="003E5F6D"/>
    <w:rPr>
      <w:rFonts w:ascii="Wingdings" w:hAnsi="Wingdings" w:cs="Wingdings"/>
      <w:sz w:val="26"/>
      <w:szCs w:val="26"/>
      <w:lang w:eastAsia="ar-SA"/>
    </w:rPr>
  </w:style>
  <w:style w:type="character" w:customStyle="1" w:styleId="WW8Num37z1">
    <w:name w:val="WW8Num37z1"/>
    <w:rsid w:val="003E5F6D"/>
    <w:rPr>
      <w:rFonts w:ascii="Courier New" w:hAnsi="Courier New" w:cs="Courier New"/>
    </w:rPr>
  </w:style>
  <w:style w:type="character" w:customStyle="1" w:styleId="WW8Num37z3">
    <w:name w:val="WW8Num37z3"/>
    <w:rsid w:val="003E5F6D"/>
    <w:rPr>
      <w:rFonts w:ascii="Symbol" w:hAnsi="Symbol" w:cs="Symbol"/>
    </w:rPr>
  </w:style>
  <w:style w:type="character" w:customStyle="1" w:styleId="WW8NumSt25z0">
    <w:name w:val="WW8NumSt25z0"/>
    <w:rsid w:val="003E5F6D"/>
    <w:rPr>
      <w:rFonts w:ascii="Symbol" w:hAnsi="Symbol" w:cs="Symbol"/>
    </w:rPr>
  </w:style>
  <w:style w:type="character" w:customStyle="1" w:styleId="NormalRafflesChar">
    <w:name w:val="Normal_Raffles Char"/>
    <w:basedOn w:val="DefaultParagraphFont"/>
    <w:rsid w:val="003E5F6D"/>
    <w:rPr>
      <w:rFonts w:ascii="Verdana" w:hAnsi="Verdana" w:cs="Verdana"/>
      <w:sz w:val="24"/>
      <w:szCs w:val="24"/>
      <w:lang w:val="en-US" w:bidi="ar-SA"/>
    </w:rPr>
  </w:style>
  <w:style w:type="character" w:customStyle="1" w:styleId="HeaderChar">
    <w:name w:val="Header Char"/>
    <w:basedOn w:val="DefaultParagraphFont"/>
    <w:rsid w:val="003E5F6D"/>
    <w:rPr>
      <w:rFonts w:cs="Mangal"/>
      <w:sz w:val="24"/>
      <w:szCs w:val="24"/>
    </w:rPr>
  </w:style>
  <w:style w:type="character" w:customStyle="1" w:styleId="FooterChar">
    <w:name w:val="Footer Char"/>
    <w:basedOn w:val="DefaultParagraphFont"/>
    <w:rsid w:val="003E5F6D"/>
    <w:rPr>
      <w:rFonts w:cs="Mangal"/>
      <w:sz w:val="24"/>
      <w:szCs w:val="24"/>
    </w:rPr>
  </w:style>
  <w:style w:type="character" w:customStyle="1" w:styleId="BodyTextChar">
    <w:name w:val="Body Text Char"/>
    <w:basedOn w:val="DefaultParagraphFont"/>
    <w:rsid w:val="003E5F6D"/>
    <w:rPr>
      <w:rFonts w:cs="Mangal"/>
      <w:b/>
      <w:sz w:val="24"/>
    </w:rPr>
  </w:style>
  <w:style w:type="character" w:customStyle="1" w:styleId="HTMLPreformattedChar">
    <w:name w:val="HTML Preformatted Char"/>
    <w:basedOn w:val="DefaultParagraphFont"/>
    <w:rsid w:val="003E5F6D"/>
    <w:rPr>
      <w:rFonts w:ascii="Courier New" w:hAnsi="Courier New" w:cs="Mangal"/>
      <w:sz w:val="24"/>
    </w:rPr>
  </w:style>
  <w:style w:type="character" w:customStyle="1" w:styleId="BodyTextIndentChar">
    <w:name w:val="Body Text Indent Char"/>
    <w:basedOn w:val="DefaultParagraphFont"/>
    <w:rsid w:val="003E5F6D"/>
    <w:rPr>
      <w:rFonts w:cs="Mangal"/>
      <w:sz w:val="24"/>
      <w:szCs w:val="24"/>
    </w:rPr>
  </w:style>
  <w:style w:type="character" w:customStyle="1" w:styleId="Internetlink">
    <w:name w:val="Internet link"/>
    <w:basedOn w:val="DefaultParagraphFont"/>
    <w:rsid w:val="003E5F6D"/>
    <w:rPr>
      <w:color w:val="0000FF"/>
      <w:u w:val="single"/>
    </w:rPr>
  </w:style>
  <w:style w:type="character" w:customStyle="1" w:styleId="Heading3Char">
    <w:name w:val="Heading 3 Char"/>
    <w:basedOn w:val="DefaultParagraphFont"/>
    <w:rsid w:val="003E5F6D"/>
    <w:rPr>
      <w:rFonts w:ascii="Georgia" w:hAnsi="Georgia" w:cs="Georgia"/>
      <w:b/>
      <w:bCs/>
      <w:sz w:val="26"/>
      <w:szCs w:val="26"/>
    </w:rPr>
  </w:style>
  <w:style w:type="character" w:customStyle="1" w:styleId="apple-style-span">
    <w:name w:val="apple-style-span"/>
    <w:rsid w:val="003E5F6D"/>
  </w:style>
  <w:style w:type="character" w:customStyle="1" w:styleId="RTFNum21">
    <w:name w:val="RTF_Num 2 1"/>
    <w:rsid w:val="003E5F6D"/>
    <w:rPr>
      <w:rFonts w:ascii="Symbol" w:hAnsi="Symbol" w:cs="Symbol"/>
    </w:rPr>
  </w:style>
  <w:style w:type="character" w:customStyle="1" w:styleId="RTFNum31">
    <w:name w:val="RTF_Num 3 1"/>
    <w:rsid w:val="003E5F6D"/>
    <w:rPr>
      <w:rFonts w:ascii="Symbol" w:hAnsi="Symbol" w:cs="Symbol"/>
    </w:rPr>
  </w:style>
  <w:style w:type="character" w:customStyle="1" w:styleId="RTFNum41">
    <w:name w:val="RTF_Num 4 1"/>
    <w:rsid w:val="003E5F6D"/>
    <w:rPr>
      <w:rFonts w:ascii="Symbol" w:hAnsi="Symbol" w:cs="Symbol"/>
    </w:rPr>
  </w:style>
  <w:style w:type="character" w:customStyle="1" w:styleId="RTFNum51">
    <w:name w:val="RTF_Num 5 1"/>
    <w:rsid w:val="003E5F6D"/>
    <w:rPr>
      <w:rFonts w:ascii="Symbol" w:hAnsi="Symbol" w:cs="Symbol"/>
    </w:rPr>
  </w:style>
  <w:style w:type="numbering" w:customStyle="1" w:styleId="WW8Num1">
    <w:name w:val="WW8Num1"/>
    <w:basedOn w:val="NoList"/>
    <w:rsid w:val="003E5F6D"/>
    <w:pPr>
      <w:numPr>
        <w:numId w:val="1"/>
      </w:numPr>
    </w:pPr>
  </w:style>
  <w:style w:type="numbering" w:customStyle="1" w:styleId="WW8Num2">
    <w:name w:val="WW8Num2"/>
    <w:basedOn w:val="NoList"/>
    <w:rsid w:val="003E5F6D"/>
    <w:pPr>
      <w:numPr>
        <w:numId w:val="2"/>
      </w:numPr>
    </w:pPr>
  </w:style>
  <w:style w:type="numbering" w:customStyle="1" w:styleId="WW8Num3">
    <w:name w:val="WW8Num3"/>
    <w:basedOn w:val="NoList"/>
    <w:rsid w:val="003E5F6D"/>
    <w:pPr>
      <w:numPr>
        <w:numId w:val="3"/>
      </w:numPr>
    </w:pPr>
  </w:style>
  <w:style w:type="numbering" w:customStyle="1" w:styleId="WW8Num4">
    <w:name w:val="WW8Num4"/>
    <w:basedOn w:val="NoList"/>
    <w:rsid w:val="003E5F6D"/>
    <w:pPr>
      <w:numPr>
        <w:numId w:val="4"/>
      </w:numPr>
    </w:pPr>
  </w:style>
  <w:style w:type="numbering" w:customStyle="1" w:styleId="WW8Num5">
    <w:name w:val="WW8Num5"/>
    <w:basedOn w:val="NoList"/>
    <w:rsid w:val="003E5F6D"/>
    <w:pPr>
      <w:numPr>
        <w:numId w:val="5"/>
      </w:numPr>
    </w:pPr>
  </w:style>
  <w:style w:type="numbering" w:customStyle="1" w:styleId="WW8Num6">
    <w:name w:val="WW8Num6"/>
    <w:basedOn w:val="NoList"/>
    <w:rsid w:val="003E5F6D"/>
    <w:pPr>
      <w:numPr>
        <w:numId w:val="6"/>
      </w:numPr>
    </w:pPr>
  </w:style>
  <w:style w:type="numbering" w:customStyle="1" w:styleId="WW8Num7">
    <w:name w:val="WW8Num7"/>
    <w:basedOn w:val="NoList"/>
    <w:rsid w:val="003E5F6D"/>
    <w:pPr>
      <w:numPr>
        <w:numId w:val="7"/>
      </w:numPr>
    </w:pPr>
  </w:style>
  <w:style w:type="paragraph" w:customStyle="1" w:styleId="InstructionText1">
    <w:name w:val="Instruction Text1"/>
    <w:basedOn w:val="Normal"/>
    <w:autoRedefine/>
    <w:rsid w:val="009A1B74"/>
    <w:pPr>
      <w:widowControl/>
      <w:suppressAutoHyphens w:val="0"/>
      <w:autoSpaceDN/>
      <w:textAlignment w:val="auto"/>
    </w:pPr>
    <w:rPr>
      <w:rFonts w:ascii="Arial" w:eastAsia="Times New Roman" w:hAnsi="Arial" w:cs="Arial"/>
      <w:snapToGrid w:val="0"/>
      <w:kern w:val="0"/>
      <w:sz w:val="20"/>
      <w:szCs w:val="20"/>
      <w:lang w:eastAsia="en-US" w:bidi="ar-SA"/>
    </w:rPr>
  </w:style>
  <w:style w:type="character" w:customStyle="1" w:styleId="apple-converted-space">
    <w:name w:val="apple-converted-space"/>
    <w:basedOn w:val="DefaultParagraphFont"/>
    <w:rsid w:val="00247A50"/>
  </w:style>
  <w:style w:type="paragraph" w:customStyle="1" w:styleId="Tit">
    <w:name w:val="Tit"/>
    <w:basedOn w:val="Normal"/>
    <w:autoRedefine/>
    <w:rsid w:val="00770024"/>
    <w:pPr>
      <w:widowControl/>
      <w:pBdr>
        <w:bottom w:val="single" w:sz="6" w:space="2" w:color="auto"/>
      </w:pBdr>
      <w:shd w:val="pct5" w:color="auto" w:fill="auto"/>
      <w:suppressAutoHyphens w:val="0"/>
      <w:autoSpaceDN/>
      <w:spacing w:after="120"/>
      <w:textAlignment w:val="auto"/>
    </w:pPr>
    <w:rPr>
      <w:rFonts w:eastAsia="Times New Roman" w:cs="Times New Roman"/>
      <w:b/>
      <w:kern w:val="0"/>
      <w:lang w:eastAsia="en-US" w:bidi="he-IL"/>
    </w:rPr>
  </w:style>
  <w:style w:type="paragraph" w:styleId="BodyText">
    <w:name w:val="Body Text"/>
    <w:basedOn w:val="Normal"/>
    <w:link w:val="BodyTextChar1"/>
    <w:uiPriority w:val="99"/>
    <w:unhideWhenUsed/>
    <w:rsid w:val="002F762E"/>
    <w:pPr>
      <w:spacing w:after="120"/>
    </w:pPr>
    <w:rPr>
      <w:szCs w:val="21"/>
    </w:rPr>
  </w:style>
  <w:style w:type="character" w:customStyle="1" w:styleId="BodyTextChar1">
    <w:name w:val="Body Text Char1"/>
    <w:basedOn w:val="DefaultParagraphFont"/>
    <w:link w:val="BodyText"/>
    <w:uiPriority w:val="99"/>
    <w:rsid w:val="002F762E"/>
    <w:rPr>
      <w:szCs w:val="21"/>
    </w:rPr>
  </w:style>
  <w:style w:type="table" w:styleId="TableGrid">
    <w:name w:val="Table Grid"/>
    <w:basedOn w:val="TableNormal"/>
    <w:uiPriority w:val="59"/>
    <w:rsid w:val="00A16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0A5E"/>
    <w:rPr>
      <w:color w:val="0000FF" w:themeColor="hyperlink"/>
      <w:u w:val="single"/>
    </w:rPr>
  </w:style>
  <w:style w:type="character" w:styleId="Strong">
    <w:name w:val="Strong"/>
    <w:qFormat/>
    <w:rsid w:val="00D22665"/>
    <w:rPr>
      <w:b/>
    </w:rPr>
  </w:style>
  <w:style w:type="paragraph" w:customStyle="1" w:styleId="Preformatted">
    <w:name w:val="Preformatted"/>
    <w:basedOn w:val="Normal"/>
    <w:rsid w:val="00D22665"/>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autoSpaceDN/>
      <w:textAlignment w:val="auto"/>
    </w:pPr>
    <w:rPr>
      <w:rFonts w:ascii="Courier New" w:eastAsia="Times New Roman" w:hAnsi="Courier New" w:cs="Courier New"/>
      <w:kern w:val="0"/>
      <w:sz w:val="20"/>
      <w:szCs w:val="20"/>
      <w:lang w:eastAsia="en-US" w:bidi="ar-SA"/>
    </w:rPr>
  </w:style>
  <w:style w:type="character" w:styleId="HTMLTypewriter">
    <w:name w:val="HTML Typewriter"/>
    <w:rsid w:val="00D22665"/>
    <w:rPr>
      <w:rFonts w:ascii="Courier New" w:eastAsia="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2555">
      <w:bodyDiv w:val="1"/>
      <w:marLeft w:val="0"/>
      <w:marRight w:val="0"/>
      <w:marTop w:val="0"/>
      <w:marBottom w:val="0"/>
      <w:divBdr>
        <w:top w:val="none" w:sz="0" w:space="0" w:color="auto"/>
        <w:left w:val="none" w:sz="0" w:space="0" w:color="auto"/>
        <w:bottom w:val="none" w:sz="0" w:space="0" w:color="auto"/>
        <w:right w:val="none" w:sz="0" w:space="0" w:color="auto"/>
      </w:divBdr>
    </w:div>
    <w:div w:id="196242844">
      <w:bodyDiv w:val="1"/>
      <w:marLeft w:val="0"/>
      <w:marRight w:val="0"/>
      <w:marTop w:val="0"/>
      <w:marBottom w:val="0"/>
      <w:divBdr>
        <w:top w:val="none" w:sz="0" w:space="0" w:color="auto"/>
        <w:left w:val="none" w:sz="0" w:space="0" w:color="auto"/>
        <w:bottom w:val="none" w:sz="0" w:space="0" w:color="auto"/>
        <w:right w:val="none" w:sz="0" w:space="0" w:color="auto"/>
      </w:divBdr>
    </w:div>
    <w:div w:id="484127897">
      <w:bodyDiv w:val="1"/>
      <w:marLeft w:val="0"/>
      <w:marRight w:val="0"/>
      <w:marTop w:val="0"/>
      <w:marBottom w:val="0"/>
      <w:divBdr>
        <w:top w:val="none" w:sz="0" w:space="0" w:color="auto"/>
        <w:left w:val="none" w:sz="0" w:space="0" w:color="auto"/>
        <w:bottom w:val="none" w:sz="0" w:space="0" w:color="auto"/>
        <w:right w:val="none" w:sz="0" w:space="0" w:color="auto"/>
      </w:divBdr>
    </w:div>
    <w:div w:id="522323515">
      <w:bodyDiv w:val="1"/>
      <w:marLeft w:val="0"/>
      <w:marRight w:val="0"/>
      <w:marTop w:val="0"/>
      <w:marBottom w:val="0"/>
      <w:divBdr>
        <w:top w:val="none" w:sz="0" w:space="0" w:color="auto"/>
        <w:left w:val="none" w:sz="0" w:space="0" w:color="auto"/>
        <w:bottom w:val="none" w:sz="0" w:space="0" w:color="auto"/>
        <w:right w:val="none" w:sz="0" w:space="0" w:color="auto"/>
      </w:divBdr>
    </w:div>
    <w:div w:id="1338538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63247-2191-4CF9-B837-FD2781DEA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5</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dc:creator>
  <cp:lastModifiedBy>Ramesh Pasula</cp:lastModifiedBy>
  <cp:revision>524</cp:revision>
  <dcterms:created xsi:type="dcterms:W3CDTF">2017-04-25T15:06:00Z</dcterms:created>
  <dcterms:modified xsi:type="dcterms:W3CDTF">2023-07-25T10:45:00Z</dcterms:modified>
</cp:coreProperties>
</file>